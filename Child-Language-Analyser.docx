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6F7F8" w14:textId="77777777" w:rsidR="00F11C7D" w:rsidRPr="00857B1C" w:rsidRDefault="00F11C7D" w:rsidP="00F11C7D">
      <w:pPr>
        <w:autoSpaceDE w:val="0"/>
        <w:autoSpaceDN w:val="0"/>
        <w:adjustRightInd w:val="0"/>
        <w:spacing w:line="288" w:lineRule="auto"/>
        <w:jc w:val="both"/>
        <w:rPr>
          <w:rFonts w:ascii="Baskerville" w:hAnsi="Baskerville" w:cs="Baskerville"/>
          <w:color w:val="1A1A1A"/>
          <w:sz w:val="36"/>
          <w:szCs w:val="36"/>
          <w:lang w:val="en-US"/>
        </w:rPr>
      </w:pPr>
    </w:p>
    <w:p w14:paraId="0AE1E4B7" w14:textId="77777777" w:rsidR="000B3676" w:rsidRPr="000B3676" w:rsidRDefault="000B3676" w:rsidP="000B3676">
      <w:pPr>
        <w:autoSpaceDE w:val="0"/>
        <w:autoSpaceDN w:val="0"/>
        <w:adjustRightInd w:val="0"/>
        <w:spacing w:after="160"/>
        <w:jc w:val="center"/>
        <w:rPr>
          <w:rFonts w:ascii="Arial" w:hAnsi="Arial" w:cs="Arial"/>
          <w:b/>
          <w:bCs/>
          <w:color w:val="3C5D84"/>
          <w:spacing w:val="6"/>
          <w:kern w:val="1"/>
          <w:sz w:val="36"/>
          <w:szCs w:val="36"/>
        </w:rPr>
      </w:pPr>
      <w:r w:rsidRPr="000B3676">
        <w:rPr>
          <w:rFonts w:ascii="Arial" w:hAnsi="Arial" w:cs="Arial"/>
          <w:b/>
          <w:bCs/>
          <w:color w:val="3C5D84"/>
          <w:spacing w:val="6"/>
          <w:kern w:val="1"/>
          <w:sz w:val="36"/>
          <w:szCs w:val="36"/>
        </w:rPr>
        <w:t>Building a Child Language Analyser</w:t>
      </w:r>
    </w:p>
    <w:p w14:paraId="21C29E14" w14:textId="77777777" w:rsidR="00F11C7D" w:rsidRDefault="00F11C7D" w:rsidP="00F11C7D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lang w:val="en-US"/>
        </w:rPr>
      </w:pPr>
    </w:p>
    <w:p w14:paraId="4237252E" w14:textId="77777777" w:rsidR="00F11C7D" w:rsidRPr="00F11C7D" w:rsidRDefault="00F11C7D" w:rsidP="00F11C7D">
      <w:pPr>
        <w:autoSpaceDE w:val="0"/>
        <w:autoSpaceDN w:val="0"/>
        <w:adjustRightInd w:val="0"/>
        <w:spacing w:after="120"/>
        <w:jc w:val="center"/>
        <w:rPr>
          <w:rFonts w:ascii="Arial" w:hAnsi="Arial" w:cs="Arial"/>
          <w:b/>
          <w:bCs/>
          <w:color w:val="3C5D84"/>
          <w:spacing w:val="6"/>
          <w:kern w:val="1"/>
          <w:sz w:val="64"/>
          <w:szCs w:val="64"/>
          <w:lang w:val="en-US"/>
        </w:rPr>
      </w:pPr>
    </w:p>
    <w:p w14:paraId="1CAB28F9" w14:textId="4EDB16DD" w:rsidR="00F11C7D" w:rsidRPr="00F11C7D" w:rsidRDefault="00F11C7D" w:rsidP="00F11C7D">
      <w:pPr>
        <w:autoSpaceDE w:val="0"/>
        <w:autoSpaceDN w:val="0"/>
        <w:adjustRightInd w:val="0"/>
        <w:spacing w:after="80" w:line="288" w:lineRule="auto"/>
        <w:jc w:val="center"/>
        <w:rPr>
          <w:rFonts w:ascii="Arial" w:hAnsi="Arial" w:cs="Arial"/>
          <w:color w:val="343434"/>
          <w:sz w:val="38"/>
          <w:szCs w:val="38"/>
          <w:lang w:val="en-US"/>
        </w:rPr>
      </w:pPr>
      <w:r w:rsidRPr="00F11C7D">
        <w:rPr>
          <w:rFonts w:ascii="Arial" w:hAnsi="Arial" w:cs="Arial"/>
          <w:color w:val="343434"/>
          <w:sz w:val="38"/>
          <w:szCs w:val="38"/>
          <w:lang w:val="en-US"/>
        </w:rPr>
        <w:t>Aniruddha Indurkar</w:t>
      </w:r>
    </w:p>
    <w:p w14:paraId="4241F83A" w14:textId="77777777" w:rsidR="00F11C7D" w:rsidRPr="00F11C7D" w:rsidRDefault="00F11C7D" w:rsidP="00F11C7D">
      <w:pPr>
        <w:autoSpaceDE w:val="0"/>
        <w:autoSpaceDN w:val="0"/>
        <w:adjustRightInd w:val="0"/>
        <w:spacing w:after="80" w:line="288" w:lineRule="auto"/>
        <w:rPr>
          <w:rFonts w:ascii="Arial" w:hAnsi="Arial" w:cs="Arial"/>
          <w:color w:val="343434"/>
          <w:lang w:val="en-US"/>
        </w:rPr>
      </w:pPr>
    </w:p>
    <w:p w14:paraId="77DCA681" w14:textId="77777777" w:rsidR="00F11C7D" w:rsidRPr="00504AF0" w:rsidRDefault="00F11C7D" w:rsidP="00F11C7D">
      <w:pPr>
        <w:autoSpaceDE w:val="0"/>
        <w:autoSpaceDN w:val="0"/>
        <w:adjustRightInd w:val="0"/>
        <w:spacing w:after="120"/>
        <w:jc w:val="center"/>
        <w:rPr>
          <w:rFonts w:ascii="Arial" w:hAnsi="Arial" w:cs="Arial"/>
          <w:b/>
          <w:bCs/>
          <w:color w:val="3C5D84"/>
          <w:spacing w:val="6"/>
          <w:kern w:val="1"/>
          <w:sz w:val="28"/>
          <w:szCs w:val="28"/>
          <w:lang w:val="en-US"/>
        </w:rPr>
      </w:pPr>
      <w:r>
        <w:rPr>
          <w:rFonts w:ascii="Baskerville" w:hAnsi="Baskerville" w:cs="Baskerville"/>
          <w:color w:val="343434"/>
          <w:lang w:val="en-US"/>
        </w:rPr>
        <w:br w:type="page"/>
      </w:r>
      <w:r w:rsidRPr="00504AF0">
        <w:rPr>
          <w:rFonts w:ascii="Arial" w:hAnsi="Arial" w:cs="Arial"/>
          <w:b/>
          <w:bCs/>
          <w:color w:val="3C5D84"/>
          <w:spacing w:val="6"/>
          <w:kern w:val="1"/>
          <w:sz w:val="28"/>
          <w:szCs w:val="28"/>
          <w:lang w:val="en-US"/>
        </w:rPr>
        <w:lastRenderedPageBreak/>
        <w:t>Index</w:t>
      </w:r>
    </w:p>
    <w:p w14:paraId="66EC901B" w14:textId="77777777" w:rsidR="00F11C7D" w:rsidRPr="004F1C81" w:rsidRDefault="00F11C7D" w:rsidP="00F11C7D">
      <w:pPr>
        <w:autoSpaceDE w:val="0"/>
        <w:autoSpaceDN w:val="0"/>
        <w:adjustRightInd w:val="0"/>
        <w:spacing w:after="160"/>
        <w:jc w:val="center"/>
        <w:rPr>
          <w:rFonts w:ascii="Arial" w:hAnsi="Arial" w:cs="Arial"/>
          <w:b/>
          <w:iCs/>
          <w:color w:val="493320"/>
          <w:lang w:val="en-US"/>
        </w:rPr>
      </w:pPr>
      <w:r w:rsidRPr="004F1C81">
        <w:rPr>
          <w:rFonts w:ascii="Arial" w:hAnsi="Arial" w:cs="Arial"/>
          <w:b/>
          <w:iCs/>
          <w:color w:val="493320"/>
          <w:lang w:val="en-US"/>
        </w:rPr>
        <w:t>Contents</w:t>
      </w:r>
    </w:p>
    <w:p w14:paraId="1C6155B8" w14:textId="77777777" w:rsidR="00F11C7D" w:rsidRDefault="00F11C7D" w:rsidP="00F11C7D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520"/>
        <w:gridCol w:w="1842"/>
      </w:tblGrid>
      <w:tr w:rsidR="00860EE9" w14:paraId="14EEF728" w14:textId="77777777" w:rsidTr="00860EE9">
        <w:tc>
          <w:tcPr>
            <w:tcW w:w="988" w:type="dxa"/>
          </w:tcPr>
          <w:p w14:paraId="5D223BA0" w14:textId="77777777" w:rsidR="00860EE9" w:rsidRPr="003B04E7" w:rsidRDefault="00860EE9" w:rsidP="00F11C7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b/>
                <w:color w:val="1A1A1A"/>
                <w:lang w:val="en-US"/>
              </w:rPr>
            </w:pPr>
            <w:r w:rsidRPr="003B04E7">
              <w:rPr>
                <w:rFonts w:ascii="Arial" w:hAnsi="Arial" w:cs="Arial"/>
                <w:b/>
                <w:color w:val="1A1A1A"/>
                <w:lang w:val="en-US"/>
              </w:rPr>
              <w:t>Sr. No</w:t>
            </w:r>
          </w:p>
        </w:tc>
        <w:tc>
          <w:tcPr>
            <w:tcW w:w="6520" w:type="dxa"/>
          </w:tcPr>
          <w:p w14:paraId="0556436B" w14:textId="77777777" w:rsidR="00860EE9" w:rsidRPr="003B04E7" w:rsidRDefault="00860EE9" w:rsidP="00F11C7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b/>
                <w:color w:val="1A1A1A"/>
                <w:lang w:val="en-US"/>
              </w:rPr>
            </w:pPr>
            <w:r w:rsidRPr="003B04E7">
              <w:rPr>
                <w:rFonts w:ascii="Arial" w:hAnsi="Arial" w:cs="Arial"/>
                <w:b/>
                <w:color w:val="1A1A1A"/>
                <w:lang w:val="en-US"/>
              </w:rPr>
              <w:t>Title</w:t>
            </w:r>
          </w:p>
        </w:tc>
        <w:tc>
          <w:tcPr>
            <w:tcW w:w="1842" w:type="dxa"/>
          </w:tcPr>
          <w:p w14:paraId="59650EA0" w14:textId="77777777" w:rsidR="00860EE9" w:rsidRPr="003B04E7" w:rsidRDefault="00860EE9" w:rsidP="00F11C7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b/>
                <w:color w:val="1A1A1A"/>
                <w:lang w:val="en-US"/>
              </w:rPr>
            </w:pPr>
            <w:r w:rsidRPr="003B04E7">
              <w:rPr>
                <w:rFonts w:ascii="Arial" w:hAnsi="Arial" w:cs="Arial"/>
                <w:b/>
                <w:color w:val="1A1A1A"/>
                <w:lang w:val="en-US"/>
              </w:rPr>
              <w:t>Page Number</w:t>
            </w:r>
          </w:p>
        </w:tc>
      </w:tr>
      <w:tr w:rsidR="00860EE9" w14:paraId="4877C34B" w14:textId="77777777" w:rsidTr="00860EE9">
        <w:tc>
          <w:tcPr>
            <w:tcW w:w="988" w:type="dxa"/>
          </w:tcPr>
          <w:p w14:paraId="2E8C63A4" w14:textId="77777777" w:rsidR="00860EE9" w:rsidRPr="00857B1C" w:rsidRDefault="00860EE9" w:rsidP="00F11C7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 w:rsidRPr="00857B1C">
              <w:rPr>
                <w:rFonts w:ascii="Arial" w:hAnsi="Arial" w:cs="Arial"/>
                <w:color w:val="1A1A1A"/>
                <w:lang w:val="en-US"/>
              </w:rPr>
              <w:t>1.</w:t>
            </w:r>
          </w:p>
        </w:tc>
        <w:tc>
          <w:tcPr>
            <w:tcW w:w="6520" w:type="dxa"/>
          </w:tcPr>
          <w:p w14:paraId="5AD76790" w14:textId="77777777" w:rsidR="00860EE9" w:rsidRPr="00857B1C" w:rsidRDefault="00860EE9" w:rsidP="00F11C7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 w:rsidRPr="00857B1C">
              <w:rPr>
                <w:rFonts w:ascii="Arial" w:hAnsi="Arial" w:cs="Arial"/>
                <w:color w:val="1A1A1A"/>
                <w:lang w:val="en-US"/>
              </w:rPr>
              <w:t>Introduction</w:t>
            </w:r>
          </w:p>
        </w:tc>
        <w:tc>
          <w:tcPr>
            <w:tcW w:w="1842" w:type="dxa"/>
          </w:tcPr>
          <w:p w14:paraId="14ACE91D" w14:textId="77777777" w:rsidR="00860EE9" w:rsidRPr="00857B1C" w:rsidRDefault="00860EE9" w:rsidP="00F11C7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 w:rsidRPr="00857B1C">
              <w:rPr>
                <w:rFonts w:ascii="Arial" w:hAnsi="Arial" w:cs="Arial"/>
                <w:color w:val="1A1A1A"/>
                <w:lang w:val="en-US"/>
              </w:rPr>
              <w:t>3</w:t>
            </w:r>
          </w:p>
        </w:tc>
      </w:tr>
      <w:tr w:rsidR="00860EE9" w14:paraId="2D714D2F" w14:textId="77777777" w:rsidTr="00860EE9">
        <w:tc>
          <w:tcPr>
            <w:tcW w:w="988" w:type="dxa"/>
          </w:tcPr>
          <w:p w14:paraId="358BF235" w14:textId="77777777" w:rsidR="00860EE9" w:rsidRPr="00857B1C" w:rsidRDefault="00860EE9" w:rsidP="00F11C7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 w:rsidRPr="00857B1C">
              <w:rPr>
                <w:rFonts w:ascii="Arial" w:hAnsi="Arial" w:cs="Arial"/>
                <w:color w:val="1A1A1A"/>
                <w:lang w:val="en-US"/>
              </w:rPr>
              <w:t>2.</w:t>
            </w:r>
          </w:p>
        </w:tc>
        <w:tc>
          <w:tcPr>
            <w:tcW w:w="6520" w:type="dxa"/>
          </w:tcPr>
          <w:p w14:paraId="54D7AC8D" w14:textId="77777777" w:rsidR="00860EE9" w:rsidRPr="00857B1C" w:rsidRDefault="00860EE9" w:rsidP="00F11C7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 w:rsidRPr="00857B1C">
              <w:rPr>
                <w:rFonts w:ascii="Arial" w:hAnsi="Arial" w:cs="Arial"/>
                <w:color w:val="1A1A1A"/>
                <w:lang w:val="en-US"/>
              </w:rPr>
              <w:t>Instruction</w:t>
            </w:r>
          </w:p>
        </w:tc>
        <w:tc>
          <w:tcPr>
            <w:tcW w:w="1842" w:type="dxa"/>
          </w:tcPr>
          <w:p w14:paraId="71037A22" w14:textId="77777777" w:rsidR="00860EE9" w:rsidRPr="00857B1C" w:rsidRDefault="00860EE9" w:rsidP="00F11C7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 w:rsidRPr="00857B1C">
              <w:rPr>
                <w:rFonts w:ascii="Arial" w:hAnsi="Arial" w:cs="Arial"/>
                <w:color w:val="1A1A1A"/>
                <w:lang w:val="en-US"/>
              </w:rPr>
              <w:t>4</w:t>
            </w:r>
          </w:p>
        </w:tc>
      </w:tr>
      <w:tr w:rsidR="00A44301" w14:paraId="782CD9FD" w14:textId="77777777" w:rsidTr="00860EE9">
        <w:tc>
          <w:tcPr>
            <w:tcW w:w="988" w:type="dxa"/>
          </w:tcPr>
          <w:p w14:paraId="2FF295E8" w14:textId="1B10B715" w:rsidR="00A44301" w:rsidRPr="00857B1C" w:rsidRDefault="00A44301" w:rsidP="00F11C7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>
              <w:rPr>
                <w:rFonts w:ascii="Arial" w:hAnsi="Arial" w:cs="Arial"/>
                <w:color w:val="1A1A1A"/>
                <w:lang w:val="en-US"/>
              </w:rPr>
              <w:t>3.</w:t>
            </w:r>
          </w:p>
        </w:tc>
        <w:tc>
          <w:tcPr>
            <w:tcW w:w="6520" w:type="dxa"/>
          </w:tcPr>
          <w:p w14:paraId="086DBA7A" w14:textId="3A258328" w:rsidR="00A44301" w:rsidRPr="00857B1C" w:rsidRDefault="00A44301" w:rsidP="00F11C7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>
              <w:rPr>
                <w:rFonts w:ascii="Arial" w:hAnsi="Arial" w:cs="Arial"/>
                <w:color w:val="1A1A1A"/>
                <w:lang w:val="en-US"/>
              </w:rPr>
              <w:t>Limitations</w:t>
            </w:r>
          </w:p>
        </w:tc>
        <w:tc>
          <w:tcPr>
            <w:tcW w:w="1842" w:type="dxa"/>
          </w:tcPr>
          <w:p w14:paraId="7497A1F3" w14:textId="07B5AA0F" w:rsidR="00A44301" w:rsidRPr="00857B1C" w:rsidRDefault="009213B3" w:rsidP="00F11C7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>
              <w:rPr>
                <w:rFonts w:ascii="Arial" w:hAnsi="Arial" w:cs="Arial"/>
                <w:color w:val="1A1A1A"/>
                <w:lang w:val="en-US"/>
              </w:rPr>
              <w:t>7</w:t>
            </w:r>
          </w:p>
        </w:tc>
      </w:tr>
      <w:tr w:rsidR="00693EC4" w14:paraId="677422FA" w14:textId="77777777" w:rsidTr="00860EE9">
        <w:tc>
          <w:tcPr>
            <w:tcW w:w="988" w:type="dxa"/>
          </w:tcPr>
          <w:p w14:paraId="0CB156F7" w14:textId="72F2A1AC" w:rsidR="00693EC4" w:rsidRPr="00857B1C" w:rsidRDefault="00A44301" w:rsidP="00F11C7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>
              <w:rPr>
                <w:rFonts w:ascii="Arial" w:hAnsi="Arial" w:cs="Arial"/>
                <w:color w:val="1A1A1A"/>
                <w:lang w:val="en-US"/>
              </w:rPr>
              <w:t>4</w:t>
            </w:r>
            <w:r w:rsidR="00693EC4">
              <w:rPr>
                <w:rFonts w:ascii="Arial" w:hAnsi="Arial" w:cs="Arial"/>
                <w:color w:val="1A1A1A"/>
                <w:lang w:val="en-US"/>
              </w:rPr>
              <w:t>.</w:t>
            </w:r>
          </w:p>
        </w:tc>
        <w:tc>
          <w:tcPr>
            <w:tcW w:w="6520" w:type="dxa"/>
          </w:tcPr>
          <w:p w14:paraId="0A620552" w14:textId="0A32FEFE" w:rsidR="00693EC4" w:rsidRPr="00857B1C" w:rsidRDefault="00693EC4" w:rsidP="00F11C7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>
              <w:rPr>
                <w:rFonts w:ascii="Arial" w:hAnsi="Arial" w:cs="Arial"/>
                <w:color w:val="1A1A1A"/>
                <w:lang w:val="en-US"/>
              </w:rPr>
              <w:t xml:space="preserve">Code </w:t>
            </w:r>
            <w:r w:rsidR="007C10AB">
              <w:rPr>
                <w:rFonts w:ascii="Arial" w:hAnsi="Arial" w:cs="Arial"/>
                <w:color w:val="1A1A1A"/>
                <w:lang w:val="en-US"/>
              </w:rPr>
              <w:t>support</w:t>
            </w:r>
          </w:p>
        </w:tc>
        <w:tc>
          <w:tcPr>
            <w:tcW w:w="1842" w:type="dxa"/>
          </w:tcPr>
          <w:p w14:paraId="6D72C81E" w14:textId="0610D8A8" w:rsidR="00693EC4" w:rsidRPr="00857B1C" w:rsidRDefault="009213B3" w:rsidP="00F11C7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>
              <w:rPr>
                <w:rFonts w:ascii="Arial" w:hAnsi="Arial" w:cs="Arial"/>
                <w:color w:val="1A1A1A"/>
                <w:lang w:val="en-US"/>
              </w:rPr>
              <w:t>7</w:t>
            </w:r>
          </w:p>
        </w:tc>
      </w:tr>
      <w:tr w:rsidR="00E27202" w14:paraId="55FF2F9F" w14:textId="77777777" w:rsidTr="00860EE9">
        <w:tc>
          <w:tcPr>
            <w:tcW w:w="988" w:type="dxa"/>
          </w:tcPr>
          <w:p w14:paraId="7852F7C1" w14:textId="2C3F7FA5" w:rsidR="00E27202" w:rsidRPr="00857B1C" w:rsidRDefault="00A44301" w:rsidP="00F11C7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>
              <w:rPr>
                <w:rFonts w:ascii="Arial" w:hAnsi="Arial" w:cs="Arial"/>
                <w:color w:val="1A1A1A"/>
                <w:lang w:val="en-US"/>
              </w:rPr>
              <w:t>5</w:t>
            </w:r>
            <w:r w:rsidR="00E27202" w:rsidRPr="00857B1C">
              <w:rPr>
                <w:rFonts w:ascii="Arial" w:hAnsi="Arial" w:cs="Arial"/>
                <w:color w:val="1A1A1A"/>
                <w:lang w:val="en-US"/>
              </w:rPr>
              <w:t>.</w:t>
            </w:r>
          </w:p>
        </w:tc>
        <w:tc>
          <w:tcPr>
            <w:tcW w:w="6520" w:type="dxa"/>
          </w:tcPr>
          <w:p w14:paraId="21F7A512" w14:textId="667400B0" w:rsidR="00E27202" w:rsidRPr="00857B1C" w:rsidRDefault="00E27202" w:rsidP="00F11C7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 w:rsidRPr="00857B1C">
              <w:rPr>
                <w:rFonts w:ascii="Arial" w:hAnsi="Arial" w:cs="Arial"/>
                <w:color w:val="1A1A1A"/>
                <w:lang w:val="en-US"/>
              </w:rPr>
              <w:t>References</w:t>
            </w:r>
          </w:p>
        </w:tc>
        <w:tc>
          <w:tcPr>
            <w:tcW w:w="1842" w:type="dxa"/>
          </w:tcPr>
          <w:p w14:paraId="3484640E" w14:textId="20BE7A18" w:rsidR="00E27202" w:rsidRPr="00857B1C" w:rsidRDefault="00EF128B" w:rsidP="00F11C7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>
              <w:rPr>
                <w:rFonts w:ascii="Arial" w:hAnsi="Arial" w:cs="Arial"/>
                <w:color w:val="1A1A1A"/>
                <w:lang w:val="en-US"/>
              </w:rPr>
              <w:t>7</w:t>
            </w:r>
          </w:p>
        </w:tc>
      </w:tr>
    </w:tbl>
    <w:p w14:paraId="39D2CBFE" w14:textId="77777777" w:rsidR="00F11C7D" w:rsidRDefault="00F11C7D" w:rsidP="00F11C7D">
      <w:pPr>
        <w:autoSpaceDE w:val="0"/>
        <w:autoSpaceDN w:val="0"/>
        <w:adjustRightInd w:val="0"/>
        <w:spacing w:line="288" w:lineRule="auto"/>
        <w:jc w:val="both"/>
        <w:rPr>
          <w:rFonts w:ascii="Baskerville" w:hAnsi="Baskerville" w:cs="Baskerville"/>
          <w:color w:val="1A1A1A"/>
          <w:sz w:val="28"/>
          <w:szCs w:val="28"/>
          <w:lang w:val="en-US"/>
        </w:rPr>
      </w:pPr>
    </w:p>
    <w:p w14:paraId="2BA8AC78" w14:textId="77777777" w:rsidR="00797A5F" w:rsidRDefault="00797A5F" w:rsidP="00797A5F">
      <w:pPr>
        <w:autoSpaceDE w:val="0"/>
        <w:autoSpaceDN w:val="0"/>
        <w:adjustRightInd w:val="0"/>
        <w:spacing w:line="288" w:lineRule="auto"/>
        <w:jc w:val="both"/>
        <w:rPr>
          <w:rFonts w:ascii="Baskerville" w:hAnsi="Baskerville" w:cs="Baskerville"/>
          <w:color w:val="1A1A1A"/>
          <w:sz w:val="28"/>
          <w:szCs w:val="28"/>
          <w:lang w:val="en-US"/>
        </w:rPr>
      </w:pPr>
    </w:p>
    <w:p w14:paraId="00ED472C" w14:textId="156A7C5E" w:rsidR="00797A5F" w:rsidRPr="00504AF0" w:rsidRDefault="00797A5F" w:rsidP="00797A5F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/>
          <w:color w:val="1A1A1A"/>
          <w:lang w:val="en-US"/>
        </w:rPr>
      </w:pPr>
      <w:r>
        <w:rPr>
          <w:rFonts w:ascii="Arial" w:hAnsi="Arial" w:cs="Arial"/>
          <w:b/>
          <w:color w:val="1A1A1A"/>
          <w:lang w:val="en-US"/>
        </w:rPr>
        <w:t>List of Images</w:t>
      </w:r>
    </w:p>
    <w:p w14:paraId="29D012B7" w14:textId="77777777" w:rsidR="00797A5F" w:rsidRPr="00857B1C" w:rsidRDefault="00797A5F" w:rsidP="00797A5F">
      <w:pPr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color w:val="1A1A1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520"/>
        <w:gridCol w:w="1842"/>
      </w:tblGrid>
      <w:tr w:rsidR="00797A5F" w:rsidRPr="00857B1C" w14:paraId="69CE8CC3" w14:textId="77777777" w:rsidTr="0003069F">
        <w:tc>
          <w:tcPr>
            <w:tcW w:w="988" w:type="dxa"/>
          </w:tcPr>
          <w:p w14:paraId="2E6AC502" w14:textId="77777777" w:rsidR="00797A5F" w:rsidRPr="003B04E7" w:rsidRDefault="00797A5F" w:rsidP="0003069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b/>
                <w:color w:val="1A1A1A"/>
                <w:lang w:val="en-US"/>
              </w:rPr>
            </w:pPr>
            <w:r w:rsidRPr="003B04E7">
              <w:rPr>
                <w:rFonts w:ascii="Arial" w:hAnsi="Arial" w:cs="Arial"/>
                <w:b/>
                <w:color w:val="1A1A1A"/>
                <w:lang w:val="en-US"/>
              </w:rPr>
              <w:t>Sr. No</w:t>
            </w:r>
          </w:p>
        </w:tc>
        <w:tc>
          <w:tcPr>
            <w:tcW w:w="6520" w:type="dxa"/>
          </w:tcPr>
          <w:p w14:paraId="5114AA7D" w14:textId="78D870B4" w:rsidR="00797A5F" w:rsidRPr="003B04E7" w:rsidRDefault="009213B3" w:rsidP="0003069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b/>
                <w:color w:val="1A1A1A"/>
                <w:lang w:val="en-US"/>
              </w:rPr>
            </w:pPr>
            <w:r>
              <w:rPr>
                <w:rFonts w:ascii="Arial" w:hAnsi="Arial" w:cs="Arial"/>
                <w:b/>
                <w:color w:val="1A1A1A"/>
                <w:lang w:val="en-US"/>
              </w:rPr>
              <w:t>Images/Screenshots</w:t>
            </w:r>
          </w:p>
        </w:tc>
        <w:tc>
          <w:tcPr>
            <w:tcW w:w="1842" w:type="dxa"/>
          </w:tcPr>
          <w:p w14:paraId="20DD6DEB" w14:textId="77777777" w:rsidR="00797A5F" w:rsidRPr="003B04E7" w:rsidRDefault="00797A5F" w:rsidP="0003069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b/>
                <w:color w:val="1A1A1A"/>
                <w:lang w:val="en-US"/>
              </w:rPr>
            </w:pPr>
            <w:r w:rsidRPr="003B04E7">
              <w:rPr>
                <w:rFonts w:ascii="Arial" w:hAnsi="Arial" w:cs="Arial"/>
                <w:b/>
                <w:color w:val="1A1A1A"/>
                <w:lang w:val="en-US"/>
              </w:rPr>
              <w:t>Page number</w:t>
            </w:r>
          </w:p>
        </w:tc>
      </w:tr>
      <w:tr w:rsidR="00797A5F" w:rsidRPr="00857B1C" w14:paraId="6D5E5EC4" w14:textId="77777777" w:rsidTr="0003069F">
        <w:tc>
          <w:tcPr>
            <w:tcW w:w="988" w:type="dxa"/>
          </w:tcPr>
          <w:p w14:paraId="33FAFE1D" w14:textId="6987BFF3" w:rsidR="00797A5F" w:rsidRPr="00857B1C" w:rsidRDefault="00797A5F" w:rsidP="0003069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 w:rsidRPr="00857B1C">
              <w:rPr>
                <w:rFonts w:ascii="Arial" w:hAnsi="Arial" w:cs="Arial"/>
                <w:color w:val="1A1A1A"/>
                <w:lang w:val="en-US"/>
              </w:rPr>
              <w:t>1</w:t>
            </w:r>
            <w:r w:rsidR="00A44301">
              <w:rPr>
                <w:rFonts w:ascii="Arial" w:hAnsi="Arial" w:cs="Arial"/>
                <w:color w:val="1A1A1A"/>
                <w:lang w:val="en-US"/>
              </w:rPr>
              <w:t>.</w:t>
            </w:r>
          </w:p>
        </w:tc>
        <w:tc>
          <w:tcPr>
            <w:tcW w:w="6520" w:type="dxa"/>
          </w:tcPr>
          <w:p w14:paraId="3EF3803E" w14:textId="50A06717" w:rsidR="00797A5F" w:rsidRPr="00857B1C" w:rsidRDefault="00A44301" w:rsidP="0003069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>
              <w:rPr>
                <w:rFonts w:ascii="Arial" w:hAnsi="Arial" w:cs="Arial"/>
                <w:color w:val="1A1A1A"/>
                <w:lang w:val="en-US"/>
              </w:rPr>
              <w:t>Output of Task-1</w:t>
            </w:r>
          </w:p>
        </w:tc>
        <w:tc>
          <w:tcPr>
            <w:tcW w:w="1842" w:type="dxa"/>
          </w:tcPr>
          <w:p w14:paraId="1E8B9EF8" w14:textId="77777777" w:rsidR="00797A5F" w:rsidRPr="00857B1C" w:rsidRDefault="00797A5F" w:rsidP="0003069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>
              <w:rPr>
                <w:rFonts w:ascii="Arial" w:hAnsi="Arial" w:cs="Arial"/>
                <w:color w:val="1A1A1A"/>
                <w:lang w:val="en-US"/>
              </w:rPr>
              <w:t>4</w:t>
            </w:r>
          </w:p>
        </w:tc>
      </w:tr>
      <w:tr w:rsidR="00797A5F" w:rsidRPr="00857B1C" w14:paraId="171103BB" w14:textId="77777777" w:rsidTr="0003069F">
        <w:tc>
          <w:tcPr>
            <w:tcW w:w="988" w:type="dxa"/>
          </w:tcPr>
          <w:p w14:paraId="58667AC4" w14:textId="339EAE0C" w:rsidR="00797A5F" w:rsidRPr="00857B1C" w:rsidRDefault="00A44301" w:rsidP="0003069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>
              <w:rPr>
                <w:rFonts w:ascii="Arial" w:hAnsi="Arial" w:cs="Arial"/>
                <w:color w:val="1A1A1A"/>
                <w:lang w:val="en-US"/>
              </w:rPr>
              <w:t>2</w:t>
            </w:r>
            <w:r w:rsidR="00797A5F">
              <w:rPr>
                <w:rFonts w:ascii="Arial" w:hAnsi="Arial" w:cs="Arial"/>
                <w:color w:val="1A1A1A"/>
                <w:lang w:val="en-US"/>
              </w:rPr>
              <w:t>.</w:t>
            </w:r>
          </w:p>
        </w:tc>
        <w:tc>
          <w:tcPr>
            <w:tcW w:w="6520" w:type="dxa"/>
          </w:tcPr>
          <w:p w14:paraId="6E808AE4" w14:textId="50225484" w:rsidR="00797A5F" w:rsidRPr="00857B1C" w:rsidRDefault="00A44301" w:rsidP="0003069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>
              <w:rPr>
                <w:rFonts w:ascii="Arial" w:hAnsi="Arial" w:cs="Arial"/>
                <w:color w:val="1A1A1A"/>
                <w:lang w:val="en-US"/>
              </w:rPr>
              <w:t>Unsuccessful output of Task-1</w:t>
            </w:r>
          </w:p>
        </w:tc>
        <w:tc>
          <w:tcPr>
            <w:tcW w:w="1842" w:type="dxa"/>
          </w:tcPr>
          <w:p w14:paraId="545D36ED" w14:textId="77777777" w:rsidR="00797A5F" w:rsidRPr="00857B1C" w:rsidRDefault="00797A5F" w:rsidP="0003069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>
              <w:rPr>
                <w:rFonts w:ascii="Arial" w:hAnsi="Arial" w:cs="Arial"/>
                <w:color w:val="1A1A1A"/>
                <w:lang w:val="en-US"/>
              </w:rPr>
              <w:t>5</w:t>
            </w:r>
          </w:p>
        </w:tc>
      </w:tr>
      <w:tr w:rsidR="00797A5F" w:rsidRPr="00857B1C" w14:paraId="71E72316" w14:textId="77777777" w:rsidTr="0003069F">
        <w:tc>
          <w:tcPr>
            <w:tcW w:w="988" w:type="dxa"/>
          </w:tcPr>
          <w:p w14:paraId="02C8EA6A" w14:textId="4D3D3CEC" w:rsidR="00797A5F" w:rsidRPr="00857B1C" w:rsidRDefault="00A44301" w:rsidP="0003069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>
              <w:rPr>
                <w:rFonts w:ascii="Arial" w:hAnsi="Arial" w:cs="Arial"/>
                <w:color w:val="1A1A1A"/>
                <w:lang w:val="en-US"/>
              </w:rPr>
              <w:t>3</w:t>
            </w:r>
            <w:r w:rsidR="00797A5F" w:rsidRPr="00857B1C">
              <w:rPr>
                <w:rFonts w:ascii="Arial" w:hAnsi="Arial" w:cs="Arial"/>
                <w:color w:val="1A1A1A"/>
                <w:lang w:val="en-US"/>
              </w:rPr>
              <w:t>.</w:t>
            </w:r>
          </w:p>
        </w:tc>
        <w:tc>
          <w:tcPr>
            <w:tcW w:w="6520" w:type="dxa"/>
          </w:tcPr>
          <w:p w14:paraId="70D590F0" w14:textId="56115B89" w:rsidR="00797A5F" w:rsidRPr="00857B1C" w:rsidRDefault="00A44301" w:rsidP="0003069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>
              <w:rPr>
                <w:rFonts w:ascii="Arial" w:hAnsi="Arial" w:cs="Arial"/>
                <w:color w:val="1A1A1A"/>
                <w:lang w:val="en-US"/>
              </w:rPr>
              <w:t>Output of Task-2</w:t>
            </w:r>
          </w:p>
        </w:tc>
        <w:tc>
          <w:tcPr>
            <w:tcW w:w="1842" w:type="dxa"/>
          </w:tcPr>
          <w:p w14:paraId="4C263C61" w14:textId="1EE1E05E" w:rsidR="00797A5F" w:rsidRPr="00857B1C" w:rsidRDefault="009A0C07" w:rsidP="0003069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>
              <w:rPr>
                <w:rFonts w:ascii="Arial" w:hAnsi="Arial" w:cs="Arial"/>
                <w:color w:val="1A1A1A"/>
                <w:lang w:val="en-US"/>
              </w:rPr>
              <w:t>5</w:t>
            </w:r>
          </w:p>
        </w:tc>
      </w:tr>
      <w:tr w:rsidR="00797A5F" w:rsidRPr="00857B1C" w14:paraId="268902C5" w14:textId="77777777" w:rsidTr="0003069F">
        <w:tc>
          <w:tcPr>
            <w:tcW w:w="988" w:type="dxa"/>
          </w:tcPr>
          <w:p w14:paraId="4B39F8A1" w14:textId="174D65BA" w:rsidR="00797A5F" w:rsidRPr="00857B1C" w:rsidRDefault="00A44301" w:rsidP="0003069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>
              <w:rPr>
                <w:rFonts w:ascii="Arial" w:hAnsi="Arial" w:cs="Arial"/>
                <w:color w:val="1A1A1A"/>
                <w:lang w:val="en-US"/>
              </w:rPr>
              <w:t>4</w:t>
            </w:r>
            <w:r w:rsidR="00797A5F" w:rsidRPr="00857B1C">
              <w:rPr>
                <w:rFonts w:ascii="Arial" w:hAnsi="Arial" w:cs="Arial"/>
                <w:color w:val="1A1A1A"/>
                <w:lang w:val="en-US"/>
              </w:rPr>
              <w:t>.</w:t>
            </w:r>
          </w:p>
        </w:tc>
        <w:tc>
          <w:tcPr>
            <w:tcW w:w="6520" w:type="dxa"/>
          </w:tcPr>
          <w:p w14:paraId="0A041939" w14:textId="775CBFF4" w:rsidR="00797A5F" w:rsidRPr="00857B1C" w:rsidRDefault="00A44301" w:rsidP="0003069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>
              <w:rPr>
                <w:rFonts w:ascii="Arial" w:hAnsi="Arial" w:cs="Arial"/>
                <w:color w:val="1A1A1A"/>
                <w:lang w:val="en-US"/>
              </w:rPr>
              <w:t>Output of Task-3 (a)</w:t>
            </w:r>
          </w:p>
        </w:tc>
        <w:tc>
          <w:tcPr>
            <w:tcW w:w="1842" w:type="dxa"/>
          </w:tcPr>
          <w:p w14:paraId="5A48664A" w14:textId="5D2E1D26" w:rsidR="00797A5F" w:rsidRPr="00857B1C" w:rsidRDefault="009A0C07" w:rsidP="0003069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>
              <w:rPr>
                <w:rFonts w:ascii="Arial" w:hAnsi="Arial" w:cs="Arial"/>
                <w:color w:val="1A1A1A"/>
                <w:lang w:val="en-US"/>
              </w:rPr>
              <w:t>5</w:t>
            </w:r>
          </w:p>
        </w:tc>
      </w:tr>
      <w:tr w:rsidR="00797A5F" w:rsidRPr="00857B1C" w14:paraId="26390088" w14:textId="77777777" w:rsidTr="0003069F">
        <w:tc>
          <w:tcPr>
            <w:tcW w:w="988" w:type="dxa"/>
          </w:tcPr>
          <w:p w14:paraId="713C09E5" w14:textId="3B85BA5C" w:rsidR="00797A5F" w:rsidRPr="00857B1C" w:rsidRDefault="00A44301" w:rsidP="0003069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>
              <w:rPr>
                <w:rFonts w:ascii="Arial" w:hAnsi="Arial" w:cs="Arial"/>
                <w:color w:val="1A1A1A"/>
                <w:lang w:val="en-US"/>
              </w:rPr>
              <w:t>5</w:t>
            </w:r>
            <w:r w:rsidR="00797A5F" w:rsidRPr="00857B1C">
              <w:rPr>
                <w:rFonts w:ascii="Arial" w:hAnsi="Arial" w:cs="Arial"/>
                <w:color w:val="1A1A1A"/>
                <w:lang w:val="en-US"/>
              </w:rPr>
              <w:t>.</w:t>
            </w:r>
          </w:p>
        </w:tc>
        <w:tc>
          <w:tcPr>
            <w:tcW w:w="6520" w:type="dxa"/>
          </w:tcPr>
          <w:p w14:paraId="2754773A" w14:textId="19F711FA" w:rsidR="00797A5F" w:rsidRPr="00A44301" w:rsidRDefault="00A44301" w:rsidP="0003069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b/>
                <w:color w:val="1A1A1A"/>
                <w:lang w:val="en-US"/>
              </w:rPr>
            </w:pPr>
            <w:r>
              <w:rPr>
                <w:rFonts w:ascii="Arial" w:hAnsi="Arial" w:cs="Arial"/>
                <w:color w:val="1A1A1A"/>
                <w:lang w:val="en-US"/>
              </w:rPr>
              <w:t>Output of Task-3 (b)</w:t>
            </w:r>
          </w:p>
        </w:tc>
        <w:tc>
          <w:tcPr>
            <w:tcW w:w="1842" w:type="dxa"/>
          </w:tcPr>
          <w:p w14:paraId="6E6EA83C" w14:textId="6CDC56DE" w:rsidR="00797A5F" w:rsidRPr="00857B1C" w:rsidRDefault="009A0C07" w:rsidP="0003069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>
              <w:rPr>
                <w:rFonts w:ascii="Arial" w:hAnsi="Arial" w:cs="Arial"/>
                <w:color w:val="1A1A1A"/>
                <w:lang w:val="en-US"/>
              </w:rPr>
              <w:t>6</w:t>
            </w:r>
          </w:p>
        </w:tc>
      </w:tr>
      <w:tr w:rsidR="009213B3" w:rsidRPr="00857B1C" w14:paraId="1C89F5AB" w14:textId="77777777" w:rsidTr="0003069F">
        <w:tc>
          <w:tcPr>
            <w:tcW w:w="988" w:type="dxa"/>
          </w:tcPr>
          <w:p w14:paraId="3A4A9B95" w14:textId="371571ED" w:rsidR="009213B3" w:rsidRDefault="009213B3" w:rsidP="0003069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>
              <w:rPr>
                <w:rFonts w:ascii="Arial" w:hAnsi="Arial" w:cs="Arial"/>
                <w:color w:val="1A1A1A"/>
                <w:lang w:val="en-US"/>
              </w:rPr>
              <w:t>6.</w:t>
            </w:r>
          </w:p>
        </w:tc>
        <w:tc>
          <w:tcPr>
            <w:tcW w:w="6520" w:type="dxa"/>
          </w:tcPr>
          <w:p w14:paraId="5B3F71F4" w14:textId="6298BC38" w:rsidR="009213B3" w:rsidRDefault="00EB2386" w:rsidP="0003069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>
              <w:rPr>
                <w:rFonts w:ascii="Arial" w:hAnsi="Arial" w:cs="Arial"/>
                <w:color w:val="1A1A1A"/>
                <w:lang w:val="en-US"/>
              </w:rPr>
              <w:t>Saved image</w:t>
            </w:r>
            <w:r w:rsidR="009213B3">
              <w:rPr>
                <w:rFonts w:ascii="Arial" w:hAnsi="Arial" w:cs="Arial"/>
                <w:color w:val="1A1A1A"/>
                <w:lang w:val="en-US"/>
              </w:rPr>
              <w:t xml:space="preserve"> from Task-3</w:t>
            </w:r>
          </w:p>
        </w:tc>
        <w:tc>
          <w:tcPr>
            <w:tcW w:w="1842" w:type="dxa"/>
          </w:tcPr>
          <w:p w14:paraId="2C037AC7" w14:textId="1799E41B" w:rsidR="009213B3" w:rsidRDefault="009213B3" w:rsidP="0003069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1A1A1A"/>
                <w:lang w:val="en-US"/>
              </w:rPr>
            </w:pPr>
            <w:r>
              <w:rPr>
                <w:rFonts w:ascii="Arial" w:hAnsi="Arial" w:cs="Arial"/>
                <w:color w:val="1A1A1A"/>
                <w:lang w:val="en-US"/>
              </w:rPr>
              <w:t>6</w:t>
            </w:r>
          </w:p>
        </w:tc>
      </w:tr>
    </w:tbl>
    <w:p w14:paraId="2E648801" w14:textId="77777777" w:rsidR="00797A5F" w:rsidRDefault="00797A5F" w:rsidP="00797A5F">
      <w:pPr>
        <w:autoSpaceDE w:val="0"/>
        <w:autoSpaceDN w:val="0"/>
        <w:adjustRightInd w:val="0"/>
        <w:spacing w:line="288" w:lineRule="auto"/>
        <w:jc w:val="both"/>
        <w:rPr>
          <w:rFonts w:ascii="Baskerville" w:hAnsi="Baskerville" w:cs="Baskerville"/>
          <w:color w:val="1A1A1A"/>
          <w:sz w:val="28"/>
          <w:szCs w:val="28"/>
          <w:lang w:val="en-US"/>
        </w:rPr>
      </w:pPr>
    </w:p>
    <w:p w14:paraId="2C422AA8" w14:textId="5B1052D9" w:rsidR="00797A5F" w:rsidRDefault="00797A5F" w:rsidP="00797A5F">
      <w:pPr>
        <w:autoSpaceDE w:val="0"/>
        <w:autoSpaceDN w:val="0"/>
        <w:adjustRightInd w:val="0"/>
        <w:jc w:val="center"/>
        <w:rPr>
          <w:rFonts w:ascii="Arial" w:hAnsi="Arial" w:cs="Arial"/>
          <w:color w:val="343434"/>
          <w:sz w:val="60"/>
          <w:szCs w:val="60"/>
          <w:lang w:val="en-US"/>
        </w:rPr>
      </w:pPr>
    </w:p>
    <w:p w14:paraId="1C473E7A" w14:textId="6BD66D78" w:rsidR="00384B8C" w:rsidRDefault="00384B8C" w:rsidP="00797A5F">
      <w:pPr>
        <w:autoSpaceDE w:val="0"/>
        <w:autoSpaceDN w:val="0"/>
        <w:adjustRightInd w:val="0"/>
        <w:jc w:val="center"/>
        <w:rPr>
          <w:rFonts w:ascii="Arial" w:hAnsi="Arial" w:cs="Arial"/>
          <w:color w:val="343434"/>
          <w:sz w:val="60"/>
          <w:szCs w:val="60"/>
          <w:lang w:val="en-US"/>
        </w:rPr>
      </w:pPr>
    </w:p>
    <w:p w14:paraId="1C327FF8" w14:textId="77777777" w:rsidR="00A44301" w:rsidRDefault="00A44301" w:rsidP="00797A5F">
      <w:pPr>
        <w:autoSpaceDE w:val="0"/>
        <w:autoSpaceDN w:val="0"/>
        <w:adjustRightInd w:val="0"/>
        <w:jc w:val="center"/>
        <w:rPr>
          <w:rFonts w:ascii="Arial" w:hAnsi="Arial" w:cs="Arial"/>
          <w:color w:val="343434"/>
          <w:sz w:val="60"/>
          <w:szCs w:val="60"/>
          <w:lang w:val="en-US"/>
        </w:rPr>
      </w:pPr>
    </w:p>
    <w:p w14:paraId="2118D61B" w14:textId="77777777" w:rsidR="00384B8C" w:rsidRDefault="00384B8C" w:rsidP="00797A5F">
      <w:pPr>
        <w:autoSpaceDE w:val="0"/>
        <w:autoSpaceDN w:val="0"/>
        <w:adjustRightInd w:val="0"/>
        <w:jc w:val="center"/>
        <w:rPr>
          <w:rFonts w:ascii="Arial" w:hAnsi="Arial" w:cs="Arial"/>
          <w:color w:val="343434"/>
          <w:sz w:val="60"/>
          <w:szCs w:val="60"/>
          <w:lang w:val="en-US"/>
        </w:rPr>
      </w:pPr>
    </w:p>
    <w:p w14:paraId="016B4235" w14:textId="77777777" w:rsidR="00797A5F" w:rsidRDefault="00797A5F" w:rsidP="00797A5F">
      <w:pPr>
        <w:autoSpaceDE w:val="0"/>
        <w:autoSpaceDN w:val="0"/>
        <w:adjustRightInd w:val="0"/>
        <w:jc w:val="center"/>
        <w:rPr>
          <w:rFonts w:ascii="Arial" w:hAnsi="Arial" w:cs="Arial"/>
          <w:color w:val="343434"/>
          <w:sz w:val="28"/>
          <w:szCs w:val="28"/>
          <w:lang w:val="en-US"/>
        </w:rPr>
      </w:pPr>
    </w:p>
    <w:p w14:paraId="66E891F5" w14:textId="77777777" w:rsidR="00F11C7D" w:rsidRDefault="00F11C7D" w:rsidP="00F11C7D">
      <w:pPr>
        <w:autoSpaceDE w:val="0"/>
        <w:autoSpaceDN w:val="0"/>
        <w:adjustRightInd w:val="0"/>
        <w:spacing w:line="288" w:lineRule="auto"/>
        <w:jc w:val="both"/>
        <w:rPr>
          <w:rFonts w:ascii="Baskerville" w:hAnsi="Baskerville" w:cs="Baskerville"/>
          <w:color w:val="1A1A1A"/>
          <w:sz w:val="28"/>
          <w:szCs w:val="28"/>
          <w:lang w:val="en-US"/>
        </w:rPr>
      </w:pPr>
    </w:p>
    <w:p w14:paraId="0334572C" w14:textId="77777777" w:rsidR="00E27202" w:rsidRDefault="00E27202" w:rsidP="00F11C7D">
      <w:pPr>
        <w:autoSpaceDE w:val="0"/>
        <w:autoSpaceDN w:val="0"/>
        <w:adjustRightInd w:val="0"/>
        <w:spacing w:line="288" w:lineRule="auto"/>
        <w:jc w:val="both"/>
        <w:rPr>
          <w:rFonts w:ascii="Baskerville" w:hAnsi="Baskerville" w:cs="Baskerville"/>
          <w:color w:val="1A1A1A"/>
          <w:sz w:val="28"/>
          <w:szCs w:val="28"/>
          <w:lang w:val="en-US"/>
        </w:rPr>
      </w:pPr>
    </w:p>
    <w:p w14:paraId="0A00ED6F" w14:textId="77777777" w:rsidR="00E27202" w:rsidRDefault="00E27202" w:rsidP="00F11C7D">
      <w:pPr>
        <w:autoSpaceDE w:val="0"/>
        <w:autoSpaceDN w:val="0"/>
        <w:adjustRightInd w:val="0"/>
        <w:spacing w:line="288" w:lineRule="auto"/>
        <w:jc w:val="both"/>
        <w:rPr>
          <w:rFonts w:ascii="Baskerville" w:hAnsi="Baskerville" w:cs="Baskerville"/>
          <w:color w:val="1A1A1A"/>
          <w:sz w:val="28"/>
          <w:szCs w:val="28"/>
          <w:lang w:val="en-US"/>
        </w:rPr>
      </w:pPr>
    </w:p>
    <w:p w14:paraId="60A16283" w14:textId="77777777" w:rsidR="00E27202" w:rsidRDefault="00E27202" w:rsidP="00F11C7D">
      <w:pPr>
        <w:autoSpaceDE w:val="0"/>
        <w:autoSpaceDN w:val="0"/>
        <w:adjustRightInd w:val="0"/>
        <w:spacing w:line="288" w:lineRule="auto"/>
        <w:jc w:val="both"/>
        <w:rPr>
          <w:rFonts w:ascii="Baskerville" w:hAnsi="Baskerville" w:cs="Baskerville"/>
          <w:color w:val="1A1A1A"/>
          <w:sz w:val="28"/>
          <w:szCs w:val="28"/>
          <w:lang w:val="en-US"/>
        </w:rPr>
      </w:pPr>
    </w:p>
    <w:p w14:paraId="2A4D2C59" w14:textId="77777777" w:rsidR="00E27202" w:rsidRDefault="00E27202" w:rsidP="00F11C7D">
      <w:pPr>
        <w:autoSpaceDE w:val="0"/>
        <w:autoSpaceDN w:val="0"/>
        <w:adjustRightInd w:val="0"/>
        <w:spacing w:line="288" w:lineRule="auto"/>
        <w:jc w:val="both"/>
        <w:rPr>
          <w:rFonts w:ascii="Baskerville" w:hAnsi="Baskerville" w:cs="Baskerville"/>
          <w:color w:val="1A1A1A"/>
          <w:sz w:val="28"/>
          <w:szCs w:val="28"/>
          <w:lang w:val="en-US"/>
        </w:rPr>
      </w:pPr>
    </w:p>
    <w:p w14:paraId="6DAB2B0B" w14:textId="77777777" w:rsidR="00E27202" w:rsidRDefault="00E27202" w:rsidP="00F11C7D">
      <w:pPr>
        <w:autoSpaceDE w:val="0"/>
        <w:autoSpaceDN w:val="0"/>
        <w:adjustRightInd w:val="0"/>
        <w:spacing w:line="288" w:lineRule="auto"/>
        <w:jc w:val="both"/>
        <w:rPr>
          <w:rFonts w:ascii="Baskerville" w:hAnsi="Baskerville" w:cs="Baskerville"/>
          <w:color w:val="1A1A1A"/>
          <w:sz w:val="28"/>
          <w:szCs w:val="28"/>
          <w:lang w:val="en-US"/>
        </w:rPr>
      </w:pPr>
    </w:p>
    <w:p w14:paraId="06B48EDD" w14:textId="77777777" w:rsidR="0093045A" w:rsidRDefault="0093045A" w:rsidP="00F11C7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3E5C311E" w14:textId="2A25C99E" w:rsidR="00D11D6A" w:rsidRPr="00CF44B8" w:rsidRDefault="00D11D6A" w:rsidP="00F11C7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  <w:r w:rsidRPr="00CF44B8">
        <w:rPr>
          <w:rFonts w:ascii="Arial" w:hAnsi="Arial" w:cs="Arial"/>
          <w:b/>
          <w:color w:val="343434"/>
          <w:sz w:val="28"/>
          <w:szCs w:val="28"/>
          <w:lang w:val="en-US"/>
        </w:rPr>
        <w:t>Introduction</w:t>
      </w:r>
    </w:p>
    <w:p w14:paraId="71D51FF7" w14:textId="77777777" w:rsidR="00CF44B8" w:rsidRDefault="00CF44B8" w:rsidP="00C5386E">
      <w:pPr>
        <w:autoSpaceDE w:val="0"/>
        <w:autoSpaceDN w:val="0"/>
        <w:adjustRightInd w:val="0"/>
        <w:jc w:val="both"/>
        <w:rPr>
          <w:rFonts w:ascii="Arial" w:hAnsi="Arial" w:cs="Arial"/>
          <w:color w:val="343434"/>
          <w:lang w:val="en-US"/>
        </w:rPr>
      </w:pPr>
    </w:p>
    <w:p w14:paraId="18383F4B" w14:textId="77777777" w:rsidR="00C5386E" w:rsidRDefault="00C5386E" w:rsidP="00C5386E">
      <w:pPr>
        <w:autoSpaceDE w:val="0"/>
        <w:autoSpaceDN w:val="0"/>
        <w:adjustRightInd w:val="0"/>
        <w:jc w:val="both"/>
        <w:rPr>
          <w:rFonts w:ascii="Arial" w:hAnsi="Arial" w:cs="Arial"/>
          <w:color w:val="343434"/>
          <w:lang w:val="en-US"/>
        </w:rPr>
      </w:pPr>
      <w:r>
        <w:rPr>
          <w:rFonts w:ascii="Arial" w:hAnsi="Arial" w:cs="Arial"/>
          <w:b/>
          <w:color w:val="343434"/>
          <w:lang w:val="en-US"/>
        </w:rPr>
        <w:t>Name:</w:t>
      </w:r>
      <w:r>
        <w:rPr>
          <w:rFonts w:ascii="Arial" w:hAnsi="Arial" w:cs="Arial"/>
          <w:b/>
          <w:color w:val="343434"/>
          <w:lang w:val="en-US"/>
        </w:rPr>
        <w:tab/>
      </w:r>
      <w:r>
        <w:rPr>
          <w:rFonts w:ascii="Arial" w:hAnsi="Arial" w:cs="Arial"/>
          <w:b/>
          <w:color w:val="343434"/>
          <w:lang w:val="en-US"/>
        </w:rPr>
        <w:tab/>
      </w:r>
      <w:r>
        <w:rPr>
          <w:rFonts w:ascii="Arial" w:hAnsi="Arial" w:cs="Arial"/>
          <w:b/>
          <w:color w:val="343434"/>
          <w:lang w:val="en-US"/>
        </w:rPr>
        <w:tab/>
      </w:r>
      <w:r>
        <w:rPr>
          <w:rFonts w:ascii="Arial" w:hAnsi="Arial" w:cs="Arial"/>
          <w:b/>
          <w:color w:val="343434"/>
          <w:lang w:val="en-US"/>
        </w:rPr>
        <w:tab/>
      </w:r>
      <w:r>
        <w:rPr>
          <w:rFonts w:ascii="Arial" w:hAnsi="Arial" w:cs="Arial"/>
          <w:b/>
          <w:color w:val="343434"/>
          <w:lang w:val="en-US"/>
        </w:rPr>
        <w:tab/>
      </w:r>
      <w:r w:rsidR="00F77A29">
        <w:rPr>
          <w:rFonts w:ascii="Arial" w:hAnsi="Arial" w:cs="Arial"/>
          <w:b/>
          <w:color w:val="343434"/>
          <w:lang w:val="en-US"/>
        </w:rPr>
        <w:tab/>
      </w:r>
      <w:r>
        <w:rPr>
          <w:rFonts w:ascii="Arial" w:hAnsi="Arial" w:cs="Arial"/>
          <w:color w:val="343434"/>
          <w:lang w:val="en-US"/>
        </w:rPr>
        <w:t>Aniruddha Indurkar</w:t>
      </w:r>
    </w:p>
    <w:p w14:paraId="30E1532E" w14:textId="41E8C6B9" w:rsidR="00047BF6" w:rsidRDefault="00C5386E" w:rsidP="00047BF6">
      <w:pPr>
        <w:autoSpaceDE w:val="0"/>
        <w:autoSpaceDN w:val="0"/>
        <w:adjustRightInd w:val="0"/>
        <w:jc w:val="both"/>
        <w:rPr>
          <w:rFonts w:ascii="Arial" w:hAnsi="Arial" w:cs="Arial"/>
          <w:color w:val="343434"/>
          <w:lang w:val="en-US"/>
        </w:rPr>
      </w:pPr>
      <w:r w:rsidRPr="00C5386E">
        <w:rPr>
          <w:rFonts w:ascii="Arial" w:hAnsi="Arial" w:cs="Arial"/>
          <w:b/>
          <w:color w:val="343434"/>
          <w:lang w:val="en-US"/>
        </w:rPr>
        <w:t>Python version</w:t>
      </w:r>
      <w:r>
        <w:rPr>
          <w:rFonts w:ascii="Arial" w:hAnsi="Arial" w:cs="Arial"/>
          <w:b/>
          <w:color w:val="343434"/>
          <w:lang w:val="en-US"/>
        </w:rPr>
        <w:t xml:space="preserve"> used:</w:t>
      </w:r>
      <w:r w:rsidRPr="00C5386E">
        <w:rPr>
          <w:rFonts w:ascii="Arial" w:hAnsi="Arial" w:cs="Arial"/>
          <w:b/>
          <w:color w:val="343434"/>
          <w:lang w:val="en-US"/>
        </w:rPr>
        <w:tab/>
      </w:r>
      <w:r>
        <w:rPr>
          <w:rFonts w:ascii="Arial" w:hAnsi="Arial" w:cs="Arial"/>
          <w:color w:val="343434"/>
          <w:lang w:val="en-US"/>
        </w:rPr>
        <w:tab/>
      </w:r>
      <w:r>
        <w:rPr>
          <w:rFonts w:ascii="Arial" w:hAnsi="Arial" w:cs="Arial"/>
          <w:color w:val="343434"/>
          <w:lang w:val="en-US"/>
        </w:rPr>
        <w:tab/>
      </w:r>
      <w:r w:rsidR="00F77A29">
        <w:rPr>
          <w:rFonts w:ascii="Arial" w:hAnsi="Arial" w:cs="Arial"/>
          <w:color w:val="343434"/>
          <w:lang w:val="en-US"/>
        </w:rPr>
        <w:tab/>
      </w:r>
      <w:r>
        <w:rPr>
          <w:rFonts w:ascii="Arial" w:hAnsi="Arial" w:cs="Arial"/>
          <w:color w:val="343434"/>
          <w:lang w:val="en-US"/>
        </w:rPr>
        <w:t>Python 3</w:t>
      </w:r>
      <w:r w:rsidR="00424E7A">
        <w:rPr>
          <w:rFonts w:ascii="Arial" w:hAnsi="Arial" w:cs="Arial"/>
          <w:color w:val="343434"/>
          <w:lang w:val="en-US"/>
        </w:rPr>
        <w:t>.</w:t>
      </w:r>
      <w:r w:rsidR="00AF0A98">
        <w:rPr>
          <w:rFonts w:ascii="Arial" w:hAnsi="Arial" w:cs="Arial"/>
          <w:color w:val="343434"/>
          <w:lang w:val="en-US"/>
        </w:rPr>
        <w:t>6</w:t>
      </w:r>
    </w:p>
    <w:p w14:paraId="4F40D8BD" w14:textId="37CB816B" w:rsidR="00C5386E" w:rsidRDefault="00C5386E" w:rsidP="00047BF6">
      <w:pPr>
        <w:autoSpaceDE w:val="0"/>
        <w:autoSpaceDN w:val="0"/>
        <w:adjustRightInd w:val="0"/>
        <w:jc w:val="both"/>
        <w:rPr>
          <w:rFonts w:ascii="Arial" w:hAnsi="Arial" w:cs="Arial"/>
          <w:color w:val="343434"/>
          <w:lang w:val="en-US"/>
        </w:rPr>
      </w:pPr>
      <w:r w:rsidRPr="00C5386E">
        <w:rPr>
          <w:rFonts w:ascii="Arial" w:hAnsi="Arial" w:cs="Arial"/>
          <w:b/>
          <w:color w:val="343434"/>
          <w:lang w:val="en-US"/>
        </w:rPr>
        <w:t>Libraries used</w:t>
      </w:r>
      <w:r>
        <w:rPr>
          <w:rFonts w:ascii="Arial" w:hAnsi="Arial" w:cs="Arial"/>
          <w:b/>
          <w:color w:val="343434"/>
          <w:lang w:val="en-US"/>
        </w:rPr>
        <w:t>:</w:t>
      </w:r>
      <w:r w:rsidRPr="00C5386E">
        <w:rPr>
          <w:rFonts w:ascii="Arial" w:hAnsi="Arial" w:cs="Arial"/>
          <w:b/>
          <w:color w:val="343434"/>
          <w:lang w:val="en-US"/>
        </w:rPr>
        <w:tab/>
        <w:t xml:space="preserve"> </w:t>
      </w:r>
      <w:r w:rsidRPr="00C5386E">
        <w:rPr>
          <w:rFonts w:ascii="Arial" w:hAnsi="Arial" w:cs="Arial"/>
          <w:b/>
          <w:color w:val="343434"/>
          <w:lang w:val="en-US"/>
        </w:rPr>
        <w:tab/>
      </w:r>
      <w:r>
        <w:rPr>
          <w:rFonts w:ascii="Arial" w:hAnsi="Arial" w:cs="Arial"/>
          <w:color w:val="343434"/>
          <w:lang w:val="en-US"/>
        </w:rPr>
        <w:tab/>
      </w:r>
      <w:r>
        <w:rPr>
          <w:rFonts w:ascii="Arial" w:hAnsi="Arial" w:cs="Arial"/>
          <w:color w:val="343434"/>
          <w:lang w:val="en-US"/>
        </w:rPr>
        <w:tab/>
      </w:r>
      <w:r w:rsidR="00F77A29">
        <w:rPr>
          <w:rFonts w:ascii="Arial" w:hAnsi="Arial" w:cs="Arial"/>
          <w:color w:val="343434"/>
          <w:lang w:val="en-US"/>
        </w:rPr>
        <w:tab/>
      </w:r>
      <w:r w:rsidR="00733E2A">
        <w:rPr>
          <w:rFonts w:ascii="Arial" w:hAnsi="Arial" w:cs="Arial"/>
          <w:color w:val="343434"/>
          <w:lang w:val="en-US"/>
        </w:rPr>
        <w:t>os, re, numpy, pandas, matplotlib</w:t>
      </w:r>
    </w:p>
    <w:p w14:paraId="05C79A03" w14:textId="77777777" w:rsidR="00C5386E" w:rsidRDefault="00C5386E" w:rsidP="00047BF6">
      <w:pPr>
        <w:autoSpaceDE w:val="0"/>
        <w:autoSpaceDN w:val="0"/>
        <w:adjustRightInd w:val="0"/>
        <w:jc w:val="both"/>
        <w:rPr>
          <w:rFonts w:ascii="Arial" w:hAnsi="Arial" w:cs="Arial"/>
          <w:color w:val="343434"/>
          <w:lang w:val="en-US"/>
        </w:rPr>
      </w:pPr>
      <w:r w:rsidRPr="00C5386E">
        <w:rPr>
          <w:rFonts w:ascii="Arial" w:hAnsi="Arial" w:cs="Arial"/>
          <w:b/>
          <w:color w:val="343434"/>
          <w:lang w:val="en-US"/>
        </w:rPr>
        <w:t>OS used</w:t>
      </w:r>
      <w:r w:rsidR="00E27202">
        <w:rPr>
          <w:rFonts w:ascii="Arial" w:hAnsi="Arial" w:cs="Arial"/>
          <w:b/>
          <w:color w:val="343434"/>
          <w:lang w:val="en-US"/>
        </w:rPr>
        <w:t>:</w:t>
      </w:r>
      <w:r w:rsidRPr="00C5386E">
        <w:rPr>
          <w:rFonts w:ascii="Arial" w:hAnsi="Arial" w:cs="Arial"/>
          <w:b/>
          <w:color w:val="343434"/>
          <w:lang w:val="en-US"/>
        </w:rPr>
        <w:tab/>
      </w:r>
      <w:r w:rsidRPr="00C5386E">
        <w:rPr>
          <w:rFonts w:ascii="Arial" w:hAnsi="Arial" w:cs="Arial"/>
          <w:b/>
          <w:color w:val="343434"/>
          <w:lang w:val="en-US"/>
        </w:rPr>
        <w:tab/>
      </w:r>
      <w:r w:rsidRPr="00C5386E">
        <w:rPr>
          <w:rFonts w:ascii="Arial" w:hAnsi="Arial" w:cs="Arial"/>
          <w:b/>
          <w:color w:val="343434"/>
          <w:lang w:val="en-US"/>
        </w:rPr>
        <w:tab/>
      </w:r>
      <w:r>
        <w:rPr>
          <w:rFonts w:ascii="Arial" w:hAnsi="Arial" w:cs="Arial"/>
          <w:color w:val="343434"/>
          <w:lang w:val="en-US"/>
        </w:rPr>
        <w:tab/>
      </w:r>
      <w:r>
        <w:rPr>
          <w:rFonts w:ascii="Arial" w:hAnsi="Arial" w:cs="Arial"/>
          <w:color w:val="343434"/>
          <w:lang w:val="en-US"/>
        </w:rPr>
        <w:tab/>
      </w:r>
      <w:r w:rsidR="00F77A29">
        <w:rPr>
          <w:rFonts w:ascii="Arial" w:hAnsi="Arial" w:cs="Arial"/>
          <w:color w:val="343434"/>
          <w:lang w:val="en-US"/>
        </w:rPr>
        <w:tab/>
      </w:r>
      <w:r>
        <w:rPr>
          <w:rFonts w:ascii="Arial" w:hAnsi="Arial" w:cs="Arial"/>
          <w:color w:val="343434"/>
          <w:lang w:val="en-US"/>
        </w:rPr>
        <w:t>MacOS</w:t>
      </w:r>
    </w:p>
    <w:p w14:paraId="556C2647" w14:textId="051CB282" w:rsidR="00C5386E" w:rsidRDefault="00733E2A" w:rsidP="00047BF6">
      <w:pPr>
        <w:autoSpaceDE w:val="0"/>
        <w:autoSpaceDN w:val="0"/>
        <w:adjustRightInd w:val="0"/>
        <w:jc w:val="both"/>
        <w:rPr>
          <w:rFonts w:ascii="Arial" w:hAnsi="Arial" w:cs="Arial"/>
          <w:color w:val="343434"/>
          <w:lang w:val="en-US"/>
        </w:rPr>
      </w:pPr>
      <w:r>
        <w:rPr>
          <w:rFonts w:ascii="Arial" w:hAnsi="Arial" w:cs="Arial"/>
          <w:b/>
          <w:color w:val="343434"/>
          <w:lang w:val="en-US"/>
        </w:rPr>
        <w:t>Windows</w:t>
      </w:r>
      <w:r w:rsidR="007E782D">
        <w:rPr>
          <w:rFonts w:ascii="Arial" w:hAnsi="Arial" w:cs="Arial"/>
          <w:b/>
          <w:color w:val="343434"/>
          <w:lang w:val="en-US"/>
        </w:rPr>
        <w:t>/Linux</w:t>
      </w:r>
      <w:r>
        <w:rPr>
          <w:rFonts w:ascii="Arial" w:hAnsi="Arial" w:cs="Arial"/>
          <w:b/>
          <w:color w:val="343434"/>
          <w:lang w:val="en-US"/>
        </w:rPr>
        <w:t xml:space="preserve"> Compatible</w:t>
      </w:r>
      <w:r w:rsidR="00E27202">
        <w:rPr>
          <w:rFonts w:ascii="Arial" w:hAnsi="Arial" w:cs="Arial"/>
          <w:color w:val="343434"/>
          <w:lang w:val="en-US"/>
        </w:rPr>
        <w:t>:</w:t>
      </w:r>
      <w:r>
        <w:rPr>
          <w:rFonts w:ascii="Arial" w:hAnsi="Arial" w:cs="Arial"/>
          <w:color w:val="343434"/>
          <w:lang w:val="en-US"/>
        </w:rPr>
        <w:tab/>
      </w:r>
      <w:r>
        <w:rPr>
          <w:rFonts w:ascii="Arial" w:hAnsi="Arial" w:cs="Arial"/>
          <w:color w:val="343434"/>
          <w:lang w:val="en-US"/>
        </w:rPr>
        <w:tab/>
      </w:r>
      <w:r w:rsidR="00E27202">
        <w:rPr>
          <w:rFonts w:ascii="Arial" w:hAnsi="Arial" w:cs="Arial"/>
          <w:color w:val="343434"/>
          <w:lang w:val="en-US"/>
        </w:rPr>
        <w:tab/>
      </w:r>
      <w:r w:rsidR="00551BFD">
        <w:rPr>
          <w:rFonts w:ascii="Arial" w:hAnsi="Arial" w:cs="Arial"/>
          <w:b/>
          <w:color w:val="343434"/>
          <w:lang w:val="en-US"/>
        </w:rPr>
        <w:t>Y</w:t>
      </w:r>
      <w:r>
        <w:rPr>
          <w:rFonts w:ascii="Arial" w:hAnsi="Arial" w:cs="Arial"/>
          <w:b/>
          <w:color w:val="343434"/>
          <w:lang w:val="en-US"/>
        </w:rPr>
        <w:t>es</w:t>
      </w:r>
    </w:p>
    <w:p w14:paraId="595E8D76" w14:textId="1A1C8A44" w:rsidR="006170A9" w:rsidRDefault="006170A9" w:rsidP="00047BF6">
      <w:pPr>
        <w:autoSpaceDE w:val="0"/>
        <w:autoSpaceDN w:val="0"/>
        <w:adjustRightInd w:val="0"/>
        <w:jc w:val="both"/>
        <w:rPr>
          <w:rFonts w:ascii="Arial" w:hAnsi="Arial" w:cs="Arial"/>
          <w:color w:val="343434"/>
          <w:lang w:val="en-US"/>
        </w:rPr>
      </w:pPr>
    </w:p>
    <w:p w14:paraId="2954F9ED" w14:textId="3F11F6DB" w:rsidR="00564745" w:rsidRPr="006170A9" w:rsidRDefault="00564745" w:rsidP="00047BF6">
      <w:pPr>
        <w:autoSpaceDE w:val="0"/>
        <w:autoSpaceDN w:val="0"/>
        <w:adjustRightInd w:val="0"/>
        <w:jc w:val="both"/>
        <w:rPr>
          <w:rFonts w:ascii="Arial" w:hAnsi="Arial" w:cs="Arial"/>
          <w:color w:val="343434"/>
          <w:lang w:val="en-US"/>
        </w:rPr>
      </w:pPr>
    </w:p>
    <w:p w14:paraId="390910AA" w14:textId="77777777" w:rsidR="000F7A46" w:rsidRDefault="000F7A46" w:rsidP="00F11C7D">
      <w:pPr>
        <w:autoSpaceDE w:val="0"/>
        <w:autoSpaceDN w:val="0"/>
        <w:adjustRightInd w:val="0"/>
        <w:jc w:val="center"/>
        <w:rPr>
          <w:rFonts w:ascii="Arial" w:hAnsi="Arial" w:cs="Arial"/>
          <w:color w:val="343434"/>
          <w:sz w:val="28"/>
          <w:szCs w:val="28"/>
          <w:lang w:val="en-US"/>
        </w:rPr>
      </w:pPr>
    </w:p>
    <w:p w14:paraId="2BD11B0E" w14:textId="77777777" w:rsidR="000F7A46" w:rsidRDefault="000F7A46" w:rsidP="00F11C7D">
      <w:pPr>
        <w:autoSpaceDE w:val="0"/>
        <w:autoSpaceDN w:val="0"/>
        <w:adjustRightInd w:val="0"/>
        <w:jc w:val="center"/>
        <w:rPr>
          <w:rFonts w:ascii="Arial" w:hAnsi="Arial" w:cs="Arial"/>
          <w:color w:val="343434"/>
          <w:sz w:val="28"/>
          <w:szCs w:val="28"/>
          <w:lang w:val="en-US"/>
        </w:rPr>
      </w:pPr>
    </w:p>
    <w:p w14:paraId="1007C500" w14:textId="77777777" w:rsidR="000F7A46" w:rsidRDefault="000F7A46" w:rsidP="00F11C7D">
      <w:pPr>
        <w:autoSpaceDE w:val="0"/>
        <w:autoSpaceDN w:val="0"/>
        <w:adjustRightInd w:val="0"/>
        <w:jc w:val="center"/>
        <w:rPr>
          <w:rFonts w:ascii="Arial" w:hAnsi="Arial" w:cs="Arial"/>
          <w:color w:val="343434"/>
          <w:sz w:val="28"/>
          <w:szCs w:val="28"/>
          <w:lang w:val="en-US"/>
        </w:rPr>
      </w:pPr>
    </w:p>
    <w:p w14:paraId="2031BE7A" w14:textId="77777777" w:rsidR="000F7A46" w:rsidRDefault="000F7A46" w:rsidP="00F11C7D">
      <w:pPr>
        <w:autoSpaceDE w:val="0"/>
        <w:autoSpaceDN w:val="0"/>
        <w:adjustRightInd w:val="0"/>
        <w:jc w:val="center"/>
        <w:rPr>
          <w:rFonts w:ascii="Arial" w:hAnsi="Arial" w:cs="Arial"/>
          <w:color w:val="343434"/>
          <w:sz w:val="28"/>
          <w:szCs w:val="28"/>
          <w:lang w:val="en-US"/>
        </w:rPr>
      </w:pPr>
    </w:p>
    <w:p w14:paraId="2F65058B" w14:textId="77777777" w:rsidR="000F7A46" w:rsidRDefault="000F7A46" w:rsidP="00F11C7D">
      <w:pPr>
        <w:autoSpaceDE w:val="0"/>
        <w:autoSpaceDN w:val="0"/>
        <w:adjustRightInd w:val="0"/>
        <w:jc w:val="center"/>
        <w:rPr>
          <w:rFonts w:ascii="Arial" w:hAnsi="Arial" w:cs="Arial"/>
          <w:color w:val="343434"/>
          <w:sz w:val="28"/>
          <w:szCs w:val="28"/>
          <w:lang w:val="en-US"/>
        </w:rPr>
      </w:pPr>
    </w:p>
    <w:p w14:paraId="51927A50" w14:textId="77777777" w:rsidR="000F7A46" w:rsidRDefault="000F7A46" w:rsidP="00F11C7D">
      <w:pPr>
        <w:autoSpaceDE w:val="0"/>
        <w:autoSpaceDN w:val="0"/>
        <w:adjustRightInd w:val="0"/>
        <w:jc w:val="center"/>
        <w:rPr>
          <w:rFonts w:ascii="Arial" w:hAnsi="Arial" w:cs="Arial"/>
          <w:color w:val="343434"/>
          <w:sz w:val="28"/>
          <w:szCs w:val="28"/>
          <w:lang w:val="en-US"/>
        </w:rPr>
      </w:pPr>
    </w:p>
    <w:p w14:paraId="7B6B4093" w14:textId="77777777" w:rsidR="000F7A46" w:rsidRDefault="000F7A46" w:rsidP="00F11C7D">
      <w:pPr>
        <w:autoSpaceDE w:val="0"/>
        <w:autoSpaceDN w:val="0"/>
        <w:adjustRightInd w:val="0"/>
        <w:jc w:val="center"/>
        <w:rPr>
          <w:rFonts w:ascii="Arial" w:hAnsi="Arial" w:cs="Arial"/>
          <w:color w:val="343434"/>
          <w:sz w:val="28"/>
          <w:szCs w:val="28"/>
          <w:lang w:val="en-US"/>
        </w:rPr>
      </w:pPr>
    </w:p>
    <w:p w14:paraId="5C994EB9" w14:textId="0AD79032" w:rsidR="00F0157F" w:rsidRDefault="00F0157F" w:rsidP="00F11C7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0AC396B3" w14:textId="0C79096A" w:rsidR="00797A5F" w:rsidRDefault="00797A5F" w:rsidP="00F11C7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1A6AE211" w14:textId="116F6B00" w:rsidR="00797A5F" w:rsidRDefault="00797A5F" w:rsidP="00F11C7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7A689F66" w14:textId="1AB7FDB0" w:rsidR="00797A5F" w:rsidRDefault="00797A5F" w:rsidP="00F11C7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1F8BFAEB" w14:textId="5825C2C4" w:rsidR="00797A5F" w:rsidRDefault="00797A5F" w:rsidP="00F11C7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3BADB84A" w14:textId="1283B59E" w:rsidR="00797A5F" w:rsidRDefault="00797A5F" w:rsidP="00F11C7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61DB33DB" w14:textId="31614103" w:rsidR="00797A5F" w:rsidRDefault="00797A5F" w:rsidP="00F11C7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7B07CB81" w14:textId="751715A3" w:rsidR="00797A5F" w:rsidRDefault="00797A5F" w:rsidP="00F11C7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11A5FF23" w14:textId="28398B01" w:rsidR="00797A5F" w:rsidRDefault="00797A5F" w:rsidP="00F11C7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42965C10" w14:textId="1D569C38" w:rsidR="00797A5F" w:rsidRDefault="00797A5F" w:rsidP="00F11C7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1EB3D1FC" w14:textId="738B6884" w:rsidR="00797A5F" w:rsidRDefault="00797A5F" w:rsidP="00F11C7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46358418" w14:textId="53F10B20" w:rsidR="00797A5F" w:rsidRDefault="00797A5F" w:rsidP="00F11C7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61449BD8" w14:textId="201BA9C7" w:rsidR="00AF0A98" w:rsidRDefault="00AF0A98" w:rsidP="00F11C7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604CF7E1" w14:textId="03CE629C" w:rsidR="00AF0A98" w:rsidRDefault="00AF0A98" w:rsidP="00F11C7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1FA9B56B" w14:textId="4CA18CEE" w:rsidR="00AF0A98" w:rsidRDefault="00AF0A98" w:rsidP="00F11C7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6CA8761A" w14:textId="15C7B603" w:rsidR="00AF0A98" w:rsidRDefault="00AF0A98" w:rsidP="00F11C7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299E6097" w14:textId="3BEC4FFB" w:rsidR="00AF0A98" w:rsidRDefault="00AF0A98" w:rsidP="00F11C7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73C522D4" w14:textId="6CD60644" w:rsidR="00AF0A98" w:rsidRDefault="00AF0A98" w:rsidP="00F11C7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69BB443B" w14:textId="50356A11" w:rsidR="00AF0A98" w:rsidRDefault="00AF0A98" w:rsidP="00F11C7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2C32F7D4" w14:textId="3A5A37D6" w:rsidR="00AF0A98" w:rsidRDefault="00AF0A98" w:rsidP="00F11C7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321CF2F2" w14:textId="77777777" w:rsidR="00AF0A98" w:rsidRDefault="00AF0A98" w:rsidP="00F11C7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7CE56B9F" w14:textId="085EAF85" w:rsidR="00797A5F" w:rsidRDefault="00797A5F" w:rsidP="00F11C7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3380456D" w14:textId="5AF444B5" w:rsidR="00797A5F" w:rsidRDefault="00797A5F" w:rsidP="00F11C7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67FCB2FC" w14:textId="646B6894" w:rsidR="00797A5F" w:rsidRDefault="00797A5F" w:rsidP="00F11C7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06DF7993" w14:textId="1DB3BD5B" w:rsidR="00733E2A" w:rsidRDefault="00F11C7D" w:rsidP="00733E2A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  <w:r w:rsidRPr="000F7A46">
        <w:rPr>
          <w:rFonts w:ascii="Arial" w:hAnsi="Arial" w:cs="Arial"/>
          <w:b/>
          <w:color w:val="343434"/>
          <w:sz w:val="28"/>
          <w:szCs w:val="28"/>
          <w:lang w:val="en-US"/>
        </w:rPr>
        <w:lastRenderedPageBreak/>
        <w:t>Instructions</w:t>
      </w:r>
    </w:p>
    <w:p w14:paraId="137410EC" w14:textId="66B9DE70" w:rsidR="00424E7A" w:rsidRDefault="00424E7A" w:rsidP="00424E7A">
      <w:pPr>
        <w:rPr>
          <w:lang w:val="en-US"/>
        </w:rPr>
      </w:pPr>
    </w:p>
    <w:p w14:paraId="39D7D605" w14:textId="754E93CC" w:rsidR="00424E7A" w:rsidRDefault="00424E7A" w:rsidP="00C33CAE">
      <w:pPr>
        <w:pStyle w:val="ListParagrap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We make use of the scripts in the terminal or the command prompt</w:t>
      </w:r>
      <w:r w:rsidR="00AF05B7">
        <w:rPr>
          <w:lang w:val="en-US"/>
        </w:rPr>
        <w:t>.</w:t>
      </w:r>
    </w:p>
    <w:p w14:paraId="156383C4" w14:textId="0C9C6A99" w:rsidR="00424E7A" w:rsidRDefault="00424E7A" w:rsidP="00C33CAE">
      <w:pPr>
        <w:pStyle w:val="ListParagrap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 xml:space="preserve">We need to download </w:t>
      </w:r>
      <w:r w:rsidR="0018794D">
        <w:rPr>
          <w:lang w:val="en-US"/>
        </w:rPr>
        <w:t>the data from moodle and keep ENNI Data set folder</w:t>
      </w:r>
      <w:r>
        <w:rPr>
          <w:lang w:val="en-US"/>
        </w:rPr>
        <w:t xml:space="preserve"> in the same folder as the working directory for python</w:t>
      </w:r>
      <w:r w:rsidR="00AF05B7">
        <w:rPr>
          <w:lang w:val="en-US"/>
        </w:rPr>
        <w:t>.</w:t>
      </w:r>
    </w:p>
    <w:p w14:paraId="1CE80101" w14:textId="3A52F516" w:rsidR="00424E7A" w:rsidRDefault="00424E7A" w:rsidP="00C33CAE">
      <w:pPr>
        <w:pStyle w:val="ListParagrap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We assume that the folder name should be 'ENNI Dataset', otherwise, the task will not be successful</w:t>
      </w:r>
      <w:r w:rsidR="00AF05B7">
        <w:rPr>
          <w:lang w:val="en-US"/>
        </w:rPr>
        <w:t>.</w:t>
      </w:r>
    </w:p>
    <w:p w14:paraId="7FCD4E44" w14:textId="1B9118F9" w:rsidR="00424E7A" w:rsidRDefault="00424E7A" w:rsidP="00C33CAE">
      <w:pPr>
        <w:pStyle w:val="ListParagrap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 xml:space="preserve">Inside this folder, again, we assume that there are two folders named 'TD' and 'SLI' and they contain files in the format </w:t>
      </w:r>
      <w:r w:rsidRPr="00424E7A">
        <w:rPr>
          <w:i/>
          <w:lang w:val="en-US"/>
        </w:rPr>
        <w:t>'TD-XX.txt'</w:t>
      </w:r>
      <w:r>
        <w:rPr>
          <w:lang w:val="en-US"/>
        </w:rPr>
        <w:t xml:space="preserve"> and </w:t>
      </w:r>
      <w:r w:rsidRPr="00424E7A">
        <w:rPr>
          <w:i/>
          <w:lang w:val="en-US"/>
        </w:rPr>
        <w:t>'SLI-XX.txt'</w:t>
      </w:r>
      <w:r>
        <w:rPr>
          <w:lang w:val="en-US"/>
        </w:rPr>
        <w:t>. In total, there should be 20 files, ten files in TD and ten in SLI folder in-order for the harmonisation to be successful</w:t>
      </w:r>
      <w:r w:rsidR="00AF05B7">
        <w:rPr>
          <w:lang w:val="en-US"/>
        </w:rPr>
        <w:t>.</w:t>
      </w:r>
    </w:p>
    <w:p w14:paraId="354CA0AB" w14:textId="77777777" w:rsidR="00424E7A" w:rsidRDefault="00424E7A" w:rsidP="00C33CAE">
      <w:pPr>
        <w:pStyle w:val="ListParagrap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We make sure if the numpy, pandas and matplotlib are installed. If not please run them using the below commands in the terminal:</w:t>
      </w:r>
    </w:p>
    <w:p w14:paraId="6E438F99" w14:textId="77777777" w:rsidR="00424E7A" w:rsidRDefault="00424E7A" w:rsidP="00C33CAE">
      <w:pPr>
        <w:jc w:val="both"/>
        <w:rPr>
          <w:lang w:val="en-US"/>
        </w:rPr>
      </w:pPr>
      <w:r>
        <w:rPr>
          <w:lang w:val="en-US"/>
        </w:rPr>
        <w:tab/>
      </w:r>
      <w:r w:rsidRPr="00424E7A">
        <w:rPr>
          <w:lang w:val="en-US"/>
        </w:rPr>
        <w:t xml:space="preserve">a. pip </w:t>
      </w:r>
      <w:proofErr w:type="gramStart"/>
      <w:r w:rsidRPr="00424E7A">
        <w:rPr>
          <w:lang w:val="en-US"/>
        </w:rPr>
        <w:t>install</w:t>
      </w:r>
      <w:proofErr w:type="gramEnd"/>
      <w:r w:rsidRPr="00424E7A">
        <w:rPr>
          <w:lang w:val="en-US"/>
        </w:rPr>
        <w:t xml:space="preserve"> pandas </w:t>
      </w:r>
    </w:p>
    <w:p w14:paraId="6BB1E002" w14:textId="77777777" w:rsidR="00424E7A" w:rsidRDefault="00424E7A" w:rsidP="00C33CAE">
      <w:pPr>
        <w:jc w:val="both"/>
        <w:rPr>
          <w:lang w:val="en-US"/>
        </w:rPr>
      </w:pPr>
      <w:r>
        <w:rPr>
          <w:lang w:val="en-US"/>
        </w:rPr>
        <w:tab/>
        <w:t xml:space="preserve">b. </w:t>
      </w:r>
      <w:r w:rsidRPr="00424E7A">
        <w:rPr>
          <w:lang w:val="en-US"/>
        </w:rPr>
        <w:t xml:space="preserve">pip </w:t>
      </w:r>
      <w:proofErr w:type="gramStart"/>
      <w:r w:rsidRPr="00424E7A">
        <w:rPr>
          <w:lang w:val="en-US"/>
        </w:rPr>
        <w:t>install</w:t>
      </w:r>
      <w:proofErr w:type="gramEnd"/>
      <w:r w:rsidRPr="00424E7A">
        <w:rPr>
          <w:lang w:val="en-US"/>
        </w:rPr>
        <w:t xml:space="preserve"> numpy</w:t>
      </w:r>
      <w:r>
        <w:rPr>
          <w:lang w:val="en-US"/>
        </w:rPr>
        <w:t xml:space="preserve"> </w:t>
      </w:r>
    </w:p>
    <w:p w14:paraId="7CA454B1" w14:textId="22FCFD79" w:rsidR="00424E7A" w:rsidRDefault="00424E7A" w:rsidP="00C33CAE">
      <w:pPr>
        <w:jc w:val="both"/>
        <w:rPr>
          <w:lang w:val="en-US"/>
        </w:rPr>
      </w:pPr>
      <w:r>
        <w:rPr>
          <w:lang w:val="en-US"/>
        </w:rPr>
        <w:tab/>
        <w:t xml:space="preserve">c. </w:t>
      </w:r>
      <w:r w:rsidRPr="00424E7A">
        <w:rPr>
          <w:lang w:val="en-US"/>
        </w:rPr>
        <w:t xml:space="preserve">pip </w:t>
      </w:r>
      <w:proofErr w:type="gramStart"/>
      <w:r w:rsidRPr="00424E7A">
        <w:rPr>
          <w:lang w:val="en-US"/>
        </w:rPr>
        <w:t>install</w:t>
      </w:r>
      <w:proofErr w:type="gramEnd"/>
      <w:r w:rsidRPr="00424E7A">
        <w:rPr>
          <w:lang w:val="en-US"/>
        </w:rPr>
        <w:t xml:space="preserve"> matplotlib</w:t>
      </w:r>
    </w:p>
    <w:p w14:paraId="1C7BB693" w14:textId="7CC17352" w:rsidR="00424E7A" w:rsidRDefault="00B457A7" w:rsidP="00C33CAE">
      <w:pPr>
        <w:pStyle w:val="ListParagrap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Once all these are installed</w:t>
      </w:r>
      <w:r w:rsidR="001B3818">
        <w:rPr>
          <w:lang w:val="en-US"/>
        </w:rPr>
        <w:t>,</w:t>
      </w:r>
      <w:r>
        <w:rPr>
          <w:lang w:val="en-US"/>
        </w:rPr>
        <w:t xml:space="preserve"> we can proceed ahead to run the scripts. Run the scripts by using the command: ' </w:t>
      </w:r>
      <w:r w:rsidRPr="00B457A7">
        <w:rPr>
          <w:b/>
          <w:lang w:val="en-US"/>
        </w:rPr>
        <w:t>python task1</w:t>
      </w:r>
      <w:bookmarkStart w:id="0" w:name="_GoBack"/>
      <w:bookmarkEnd w:id="0"/>
      <w:r w:rsidRPr="00B457A7">
        <w:rPr>
          <w:b/>
          <w:lang w:val="en-US"/>
        </w:rPr>
        <w:t>.py</w:t>
      </w:r>
      <w:r>
        <w:rPr>
          <w:lang w:val="en-US"/>
        </w:rPr>
        <w:t xml:space="preserve">'. Run the remaining tasks similarly by using the similar command by replacing just the script name. </w:t>
      </w:r>
    </w:p>
    <w:p w14:paraId="28F9BB22" w14:textId="77777777" w:rsidR="00DA2FA3" w:rsidRDefault="00B457A7" w:rsidP="00DA2FA3">
      <w:pPr>
        <w:pStyle w:val="ListParagraph"/>
        <w:keepNext/>
        <w:numPr>
          <w:ilvl w:val="0"/>
          <w:numId w:val="16"/>
        </w:numPr>
      </w:pPr>
      <w:r>
        <w:rPr>
          <w:lang w:val="en-US"/>
        </w:rPr>
        <w:t>The output of the script if successful will look as below:</w:t>
      </w:r>
      <w:r>
        <w:rPr>
          <w:noProof/>
          <w:lang w:val="en-US"/>
        </w:rPr>
        <w:drawing>
          <wp:inline distT="0" distB="0" distL="0" distR="0" wp14:anchorId="4E4E19D5" wp14:editId="6BE02F00">
            <wp:extent cx="5943600" cy="2739390"/>
            <wp:effectExtent l="25400" t="25400" r="88900" b="927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1 at 11.52.3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8587DD" w14:textId="7BF2E2F3" w:rsidR="00A44301" w:rsidRDefault="00DA2FA3" w:rsidP="00DA2FA3">
      <w:pPr>
        <w:pStyle w:val="Caption"/>
        <w:jc w:val="center"/>
      </w:pPr>
      <w:r>
        <w:t xml:space="preserve">Screenshot </w:t>
      </w:r>
      <w:r w:rsidR="00237EE9">
        <w:rPr>
          <w:noProof/>
        </w:rPr>
        <w:fldChar w:fldCharType="begin"/>
      </w:r>
      <w:r w:rsidR="00237EE9">
        <w:rPr>
          <w:noProof/>
        </w:rPr>
        <w:instrText xml:space="preserve"> SEQ Screenshot \* ARABIC </w:instrText>
      </w:r>
      <w:r w:rsidR="00237EE9">
        <w:rPr>
          <w:noProof/>
        </w:rPr>
        <w:fldChar w:fldCharType="separate"/>
      </w:r>
      <w:r w:rsidR="003A7952">
        <w:rPr>
          <w:noProof/>
        </w:rPr>
        <w:t>1</w:t>
      </w:r>
      <w:r w:rsidR="00237EE9">
        <w:rPr>
          <w:noProof/>
        </w:rPr>
        <w:fldChar w:fldCharType="end"/>
      </w:r>
      <w:r>
        <w:t xml:space="preserve"> Output of Task-1</w:t>
      </w:r>
    </w:p>
    <w:p w14:paraId="73991DC5" w14:textId="77777777" w:rsidR="00DA2FA3" w:rsidRDefault="00DA1123" w:rsidP="00DA2FA3">
      <w:pPr>
        <w:pStyle w:val="ListParagraph"/>
        <w:keepNext/>
        <w:numPr>
          <w:ilvl w:val="0"/>
          <w:numId w:val="16"/>
        </w:numPr>
        <w:jc w:val="both"/>
      </w:pPr>
      <w:r w:rsidRPr="00384B8C">
        <w:rPr>
          <w:lang w:val="en-US"/>
        </w:rPr>
        <w:t>When the ENNI dataset is not in the directory, task 1 will be unsuccessful and no files will be written. We assume that the user will comply to instructions 3,4 and 5 as mentioned above</w:t>
      </w:r>
      <w:r w:rsidR="00384B8C">
        <w:rPr>
          <w:lang w:val="en-US"/>
        </w:rPr>
        <w:t>.</w:t>
      </w:r>
      <w:r w:rsidR="00384B8C" w:rsidRPr="00384B8C">
        <w:rPr>
          <w:lang w:val="en-US"/>
        </w:rPr>
        <w:t xml:space="preserve">                          </w:t>
      </w:r>
      <w:r>
        <w:rPr>
          <w:noProof/>
          <w:lang w:val="en-US"/>
        </w:rPr>
        <w:drawing>
          <wp:inline distT="0" distB="0" distL="0" distR="0" wp14:anchorId="4C4A82A6" wp14:editId="1EA5FBC4">
            <wp:extent cx="5943600" cy="505460"/>
            <wp:effectExtent l="50800" t="12700" r="50800" b="914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1 at 11.58.4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8FD8C7" w14:textId="3642EDD0" w:rsidR="00A44301" w:rsidRDefault="00DA2FA3" w:rsidP="00DA2FA3">
      <w:pPr>
        <w:pStyle w:val="Caption"/>
        <w:jc w:val="center"/>
      </w:pPr>
      <w:r>
        <w:t xml:space="preserve">Screenshot </w:t>
      </w:r>
      <w:r w:rsidR="00237EE9">
        <w:rPr>
          <w:noProof/>
        </w:rPr>
        <w:fldChar w:fldCharType="begin"/>
      </w:r>
      <w:r w:rsidR="00237EE9">
        <w:rPr>
          <w:noProof/>
        </w:rPr>
        <w:instrText xml:space="preserve"> SEQ Screenshot \* ARABIC </w:instrText>
      </w:r>
      <w:r w:rsidR="00237EE9">
        <w:rPr>
          <w:noProof/>
        </w:rPr>
        <w:fldChar w:fldCharType="separate"/>
      </w:r>
      <w:r w:rsidR="003A7952">
        <w:rPr>
          <w:noProof/>
        </w:rPr>
        <w:t>2</w:t>
      </w:r>
      <w:r w:rsidR="00237EE9">
        <w:rPr>
          <w:noProof/>
        </w:rPr>
        <w:fldChar w:fldCharType="end"/>
      </w:r>
      <w:r>
        <w:t xml:space="preserve"> Unsuccessful output of Task-1</w:t>
      </w:r>
    </w:p>
    <w:p w14:paraId="451A2D6B" w14:textId="60FE0C57" w:rsidR="00DF4806" w:rsidRDefault="00DF4806" w:rsidP="00DA112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>Task 2 requires Task 1 to be successful because we import variables and functions from Task-1.</w:t>
      </w:r>
    </w:p>
    <w:p w14:paraId="420919DF" w14:textId="77777777" w:rsidR="00DA2FA3" w:rsidRDefault="005A6405" w:rsidP="00DA2FA3">
      <w:pPr>
        <w:pStyle w:val="ListParagraph"/>
        <w:keepNext/>
        <w:numPr>
          <w:ilvl w:val="0"/>
          <w:numId w:val="16"/>
        </w:numPr>
      </w:pPr>
      <w:r>
        <w:rPr>
          <w:lang w:val="en-US"/>
        </w:rPr>
        <w:t>Below is the output when the Task 2 is run:</w:t>
      </w:r>
      <w:r>
        <w:rPr>
          <w:noProof/>
          <w:lang w:val="en-US"/>
        </w:rPr>
        <w:drawing>
          <wp:inline distT="0" distB="0" distL="0" distR="0" wp14:anchorId="6442FF63" wp14:editId="166D5447">
            <wp:extent cx="5943600" cy="2459990"/>
            <wp:effectExtent l="25400" t="25400" r="88900" b="927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0-12 at 12.17.19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E6E231" w14:textId="69087CF4" w:rsidR="00A44301" w:rsidRDefault="00DA2FA3" w:rsidP="00DA2FA3">
      <w:pPr>
        <w:pStyle w:val="Caption"/>
        <w:jc w:val="center"/>
      </w:pPr>
      <w:r>
        <w:t xml:space="preserve">Screenshot </w:t>
      </w:r>
      <w:r w:rsidR="00237EE9">
        <w:rPr>
          <w:noProof/>
        </w:rPr>
        <w:fldChar w:fldCharType="begin"/>
      </w:r>
      <w:r w:rsidR="00237EE9">
        <w:rPr>
          <w:noProof/>
        </w:rPr>
        <w:instrText xml:space="preserve"> SEQ Screenshot \* ARABIC </w:instrText>
      </w:r>
      <w:r w:rsidR="00237EE9">
        <w:rPr>
          <w:noProof/>
        </w:rPr>
        <w:fldChar w:fldCharType="separate"/>
      </w:r>
      <w:r w:rsidR="003A7952">
        <w:rPr>
          <w:noProof/>
        </w:rPr>
        <w:t>3</w:t>
      </w:r>
      <w:r w:rsidR="00237EE9">
        <w:rPr>
          <w:noProof/>
        </w:rPr>
        <w:fldChar w:fldCharType="end"/>
      </w:r>
      <w:r>
        <w:t xml:space="preserve"> Output of Task-2</w:t>
      </w:r>
    </w:p>
    <w:p w14:paraId="53023DE9" w14:textId="77777777" w:rsidR="00DA2FA3" w:rsidRDefault="008C1DA8" w:rsidP="00DA2FA3">
      <w:pPr>
        <w:pStyle w:val="ListParagraph"/>
        <w:keepNext/>
        <w:numPr>
          <w:ilvl w:val="0"/>
          <w:numId w:val="16"/>
        </w:numPr>
      </w:pPr>
      <w:r>
        <w:rPr>
          <w:lang w:val="en-US"/>
        </w:rPr>
        <w:t>Similarly, for task 3 we assume that task 2 was successfully executed and the output for the task will be:</w:t>
      </w:r>
      <w:r>
        <w:rPr>
          <w:noProof/>
          <w:lang w:val="en-US"/>
        </w:rPr>
        <w:drawing>
          <wp:inline distT="0" distB="0" distL="0" distR="0" wp14:anchorId="75C8FC86" wp14:editId="3129FE49">
            <wp:extent cx="5943600" cy="2680335"/>
            <wp:effectExtent l="25400" t="25400" r="88900" b="882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0-12 at 12.23.21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5772A4" w14:textId="3FDABB9E" w:rsidR="00A44301" w:rsidRDefault="00DA2FA3" w:rsidP="00DA2FA3">
      <w:pPr>
        <w:pStyle w:val="Caption"/>
        <w:jc w:val="center"/>
      </w:pPr>
      <w:r>
        <w:t xml:space="preserve">Screenshot </w:t>
      </w:r>
      <w:r w:rsidR="00237EE9">
        <w:rPr>
          <w:noProof/>
        </w:rPr>
        <w:fldChar w:fldCharType="begin"/>
      </w:r>
      <w:r w:rsidR="00237EE9">
        <w:rPr>
          <w:noProof/>
        </w:rPr>
        <w:instrText xml:space="preserve"> SEQ Screenshot \* ARABIC </w:instrText>
      </w:r>
      <w:r w:rsidR="00237EE9">
        <w:rPr>
          <w:noProof/>
        </w:rPr>
        <w:fldChar w:fldCharType="separate"/>
      </w:r>
      <w:r w:rsidR="003A7952">
        <w:rPr>
          <w:noProof/>
        </w:rPr>
        <w:t>4</w:t>
      </w:r>
      <w:r w:rsidR="00237EE9">
        <w:rPr>
          <w:noProof/>
        </w:rPr>
        <w:fldChar w:fldCharType="end"/>
      </w:r>
      <w:r>
        <w:t xml:space="preserve"> Output of Task 3 (a)</w:t>
      </w:r>
    </w:p>
    <w:p w14:paraId="1E25EDF0" w14:textId="4EC460B4" w:rsidR="008C1DA8" w:rsidRDefault="008C1DA8" w:rsidP="00A44301">
      <w:pPr>
        <w:pStyle w:val="Caption"/>
        <w:jc w:val="center"/>
        <w:rPr>
          <w:lang w:val="en-US"/>
        </w:rPr>
      </w:pPr>
    </w:p>
    <w:p w14:paraId="01D4AA7E" w14:textId="77777777" w:rsidR="00DA2FA3" w:rsidRDefault="008C1DA8" w:rsidP="00DA2FA3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297B5B00" wp14:editId="68F7E2D6">
            <wp:extent cx="5943600" cy="4006850"/>
            <wp:effectExtent l="25400" t="25400" r="88900" b="952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10-12 at 12.25.35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1C6FC4" w14:textId="6C9A0633" w:rsidR="00A44301" w:rsidRDefault="00DA2FA3" w:rsidP="00DA2FA3">
      <w:pPr>
        <w:pStyle w:val="Caption"/>
        <w:jc w:val="center"/>
      </w:pPr>
      <w:r>
        <w:t xml:space="preserve">Screenshot </w:t>
      </w:r>
      <w:r w:rsidR="00237EE9">
        <w:rPr>
          <w:noProof/>
        </w:rPr>
        <w:fldChar w:fldCharType="begin"/>
      </w:r>
      <w:r w:rsidR="00237EE9">
        <w:rPr>
          <w:noProof/>
        </w:rPr>
        <w:instrText xml:space="preserve"> SEQ Scree</w:instrText>
      </w:r>
      <w:r w:rsidR="00237EE9">
        <w:rPr>
          <w:noProof/>
        </w:rPr>
        <w:instrText xml:space="preserve">nshot \* ARABIC </w:instrText>
      </w:r>
      <w:r w:rsidR="00237EE9">
        <w:rPr>
          <w:noProof/>
        </w:rPr>
        <w:fldChar w:fldCharType="separate"/>
      </w:r>
      <w:r w:rsidR="003A7952">
        <w:rPr>
          <w:noProof/>
        </w:rPr>
        <w:t>5</w:t>
      </w:r>
      <w:r w:rsidR="00237EE9">
        <w:rPr>
          <w:noProof/>
        </w:rPr>
        <w:fldChar w:fldCharType="end"/>
      </w:r>
      <w:r>
        <w:t xml:space="preserve"> Output of Task-3 (a)</w:t>
      </w:r>
    </w:p>
    <w:p w14:paraId="1CC33053" w14:textId="0721988F" w:rsidR="009213B3" w:rsidRDefault="009213B3" w:rsidP="009213B3"/>
    <w:p w14:paraId="2EE658AD" w14:textId="278D173B" w:rsidR="009213B3" w:rsidRDefault="009213B3" w:rsidP="009213B3">
      <w:r>
        <w:t>Below is the sample image that is saved:</w:t>
      </w:r>
    </w:p>
    <w:p w14:paraId="0B55CB75" w14:textId="77777777" w:rsidR="009213B3" w:rsidRDefault="009213B3" w:rsidP="009213B3">
      <w:pPr>
        <w:keepNext/>
      </w:pPr>
      <w:r>
        <w:rPr>
          <w:noProof/>
        </w:rPr>
        <w:drawing>
          <wp:inline distT="0" distB="0" distL="0" distR="0" wp14:anchorId="7BFDD7DC" wp14:editId="4A317848">
            <wp:extent cx="5248910" cy="2929467"/>
            <wp:effectExtent l="25400" t="25400" r="85090" b="933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ength of Transcrip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27" cy="29400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C0EE4D" w14:textId="7B7028FA" w:rsidR="009213B3" w:rsidRPr="009213B3" w:rsidRDefault="009213B3" w:rsidP="009213B3">
      <w:pPr>
        <w:pStyle w:val="Caption"/>
        <w:jc w:val="center"/>
      </w:pPr>
      <w:r>
        <w:t xml:space="preserve">Figure </w:t>
      </w:r>
      <w:r w:rsidR="00237EE9">
        <w:rPr>
          <w:noProof/>
        </w:rPr>
        <w:fldChar w:fldCharType="begin"/>
      </w:r>
      <w:r w:rsidR="00237EE9">
        <w:rPr>
          <w:noProof/>
        </w:rPr>
        <w:instrText xml:space="preserve"> SEQ Figure \* ARABIC </w:instrText>
      </w:r>
      <w:r w:rsidR="00237EE9">
        <w:rPr>
          <w:noProof/>
        </w:rPr>
        <w:fldChar w:fldCharType="separate"/>
      </w:r>
      <w:r w:rsidR="003A7952">
        <w:rPr>
          <w:noProof/>
        </w:rPr>
        <w:t>1</w:t>
      </w:r>
      <w:r w:rsidR="00237EE9">
        <w:rPr>
          <w:noProof/>
        </w:rPr>
        <w:fldChar w:fldCharType="end"/>
      </w:r>
      <w:r>
        <w:t xml:space="preserve"> Saved image from Task-3</w:t>
      </w:r>
    </w:p>
    <w:p w14:paraId="0FEED10E" w14:textId="46E220F3" w:rsidR="00B65294" w:rsidRDefault="00A44301" w:rsidP="00A44301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  <w:r>
        <w:rPr>
          <w:rFonts w:ascii="Arial" w:hAnsi="Arial" w:cs="Arial"/>
          <w:b/>
          <w:color w:val="343434"/>
          <w:sz w:val="28"/>
          <w:szCs w:val="28"/>
          <w:lang w:val="en-US"/>
        </w:rPr>
        <w:lastRenderedPageBreak/>
        <w:t>Limitations</w:t>
      </w:r>
    </w:p>
    <w:p w14:paraId="1125DF51" w14:textId="77777777" w:rsidR="00A44301" w:rsidRDefault="00A44301" w:rsidP="00C33CAE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1B76C706" w14:textId="23367258" w:rsidR="00B65294" w:rsidRPr="00384B8C" w:rsidRDefault="00B65294" w:rsidP="00384B8C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Arial" w:hAnsi="Arial" w:cs="Arial"/>
          <w:color w:val="343434"/>
          <w:lang w:val="en-US"/>
        </w:rPr>
      </w:pPr>
      <w:r w:rsidRPr="00384B8C">
        <w:rPr>
          <w:rFonts w:ascii="Arial" w:hAnsi="Arial" w:cs="Arial"/>
          <w:color w:val="343434"/>
          <w:lang w:val="en-US"/>
        </w:rPr>
        <w:t>The code cannot handle file in different folder from working directory. Also, the naming conventions of should comply with instructions 3,4 and 5</w:t>
      </w:r>
      <w:r w:rsidR="00C33CAE" w:rsidRPr="00384B8C">
        <w:rPr>
          <w:rFonts w:ascii="Arial" w:hAnsi="Arial" w:cs="Arial"/>
          <w:color w:val="343434"/>
          <w:lang w:val="en-US"/>
        </w:rPr>
        <w:t>.</w:t>
      </w:r>
    </w:p>
    <w:p w14:paraId="7ACD4D71" w14:textId="70217D7D" w:rsidR="00C33CAE" w:rsidRPr="00384B8C" w:rsidRDefault="00C33CAE" w:rsidP="00384B8C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Arial" w:hAnsi="Arial" w:cs="Arial"/>
          <w:color w:val="343434"/>
          <w:lang w:val="en-US"/>
        </w:rPr>
      </w:pPr>
      <w:r w:rsidRPr="00384B8C">
        <w:rPr>
          <w:rFonts w:ascii="Arial" w:hAnsi="Arial" w:cs="Arial"/>
          <w:color w:val="343434"/>
          <w:lang w:val="en-US"/>
        </w:rPr>
        <w:t>There should be exactly 20 files in total inside TD folder and SLI folder combined.</w:t>
      </w:r>
    </w:p>
    <w:p w14:paraId="192826BB" w14:textId="25B69ACD" w:rsidR="00B65294" w:rsidRPr="00384B8C" w:rsidRDefault="00B65294" w:rsidP="00384B8C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Arial" w:hAnsi="Arial" w:cs="Arial"/>
          <w:color w:val="343434"/>
          <w:lang w:val="en-US"/>
        </w:rPr>
      </w:pPr>
      <w:r w:rsidRPr="00384B8C">
        <w:rPr>
          <w:rFonts w:ascii="Arial" w:hAnsi="Arial" w:cs="Arial"/>
          <w:color w:val="343434"/>
          <w:lang w:val="en-US"/>
        </w:rPr>
        <w:t>Task 2 will fail if Task 1 was unsuccessful. Likewise, task 3 will fail if the previous two tasks were not successful</w:t>
      </w:r>
    </w:p>
    <w:p w14:paraId="695D740D" w14:textId="51297D95" w:rsidR="00B65294" w:rsidRPr="00384B8C" w:rsidRDefault="00C33CAE" w:rsidP="00384B8C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Arial" w:hAnsi="Arial" w:cs="Arial"/>
          <w:color w:val="343434"/>
          <w:lang w:val="en-US"/>
        </w:rPr>
      </w:pPr>
      <w:r w:rsidRPr="00384B8C">
        <w:rPr>
          <w:rFonts w:ascii="Arial" w:hAnsi="Arial" w:cs="Arial"/>
          <w:color w:val="343434"/>
          <w:lang w:val="en-US"/>
        </w:rPr>
        <w:t>The visualisation statistics do not create a single graph to compare all the statistics</w:t>
      </w:r>
    </w:p>
    <w:p w14:paraId="234534AD" w14:textId="028EB08E" w:rsidR="00C33CAE" w:rsidRPr="00384B8C" w:rsidRDefault="00C33CAE" w:rsidP="00384B8C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Arial" w:hAnsi="Arial" w:cs="Arial"/>
          <w:color w:val="343434"/>
          <w:lang w:val="en-US"/>
        </w:rPr>
      </w:pPr>
      <w:r w:rsidRPr="00384B8C">
        <w:rPr>
          <w:rFonts w:ascii="Arial" w:hAnsi="Arial" w:cs="Arial"/>
          <w:color w:val="343434"/>
          <w:lang w:val="en-US"/>
        </w:rPr>
        <w:t>User defined output path for the statistics is not possible</w:t>
      </w:r>
      <w:r w:rsidR="00AD2E7C" w:rsidRPr="00384B8C">
        <w:rPr>
          <w:rFonts w:ascii="Arial" w:hAnsi="Arial" w:cs="Arial"/>
          <w:color w:val="343434"/>
          <w:lang w:val="en-US"/>
        </w:rPr>
        <w:t xml:space="preserve"> for the scripts</w:t>
      </w:r>
      <w:r w:rsidRPr="00384B8C">
        <w:rPr>
          <w:rFonts w:ascii="Arial" w:hAnsi="Arial" w:cs="Arial"/>
          <w:color w:val="343434"/>
          <w:lang w:val="en-US"/>
        </w:rPr>
        <w:t>.</w:t>
      </w:r>
    </w:p>
    <w:p w14:paraId="4C5E2A80" w14:textId="77777777" w:rsidR="00C33CAE" w:rsidRPr="00C33CAE" w:rsidRDefault="00C33CAE" w:rsidP="00C33CAE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noProof/>
          <w:color w:val="343434"/>
        </w:rPr>
      </w:pPr>
    </w:p>
    <w:p w14:paraId="7B79D9E5" w14:textId="77777777" w:rsidR="00AD2E7C" w:rsidRDefault="00AD2E7C" w:rsidP="00A44301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469148C6" w14:textId="45CF9DD8" w:rsidR="00AD2E7C" w:rsidRDefault="00693EC4" w:rsidP="00A44301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  <w:r>
        <w:rPr>
          <w:rFonts w:ascii="Arial" w:hAnsi="Arial" w:cs="Arial"/>
          <w:b/>
          <w:color w:val="343434"/>
          <w:sz w:val="28"/>
          <w:szCs w:val="28"/>
          <w:lang w:val="en-US"/>
        </w:rPr>
        <w:t>Code Support</w:t>
      </w:r>
    </w:p>
    <w:p w14:paraId="6FA04CDD" w14:textId="77777777" w:rsidR="00A44301" w:rsidRDefault="00A44301" w:rsidP="00AD2E7C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690407CA" w14:textId="77777777" w:rsidR="00AD2E7C" w:rsidRPr="00AD2E7C" w:rsidRDefault="00AD2E7C" w:rsidP="00384B8C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  <w:color w:val="343434"/>
          <w:sz w:val="28"/>
          <w:szCs w:val="28"/>
          <w:lang w:val="en-US"/>
        </w:rPr>
      </w:pPr>
      <w:r w:rsidRPr="00AD2E7C">
        <w:rPr>
          <w:rFonts w:ascii="Arial" w:hAnsi="Arial" w:cs="Arial"/>
          <w:color w:val="343434"/>
          <w:lang w:val="en-US"/>
        </w:rPr>
        <w:t>R</w:t>
      </w:r>
      <w:r w:rsidR="00C60575" w:rsidRPr="00AD2E7C">
        <w:rPr>
          <w:rFonts w:ascii="Arial" w:hAnsi="Arial" w:cs="Arial"/>
          <w:noProof/>
          <w:color w:val="343434"/>
        </w:rPr>
        <w:t>eading</w:t>
      </w:r>
      <w:r w:rsidR="00C60575" w:rsidRPr="00AD2E7C">
        <w:rPr>
          <w:rFonts w:ascii="Arial" w:hAnsi="Arial" w:cs="Arial"/>
          <w:color w:val="343434"/>
          <w:lang w:val="en-US"/>
        </w:rPr>
        <w:t xml:space="preserve"> and writing a file</w:t>
      </w:r>
      <w:r w:rsidR="00C33CAE" w:rsidRPr="00AD2E7C">
        <w:rPr>
          <w:rFonts w:ascii="Arial" w:hAnsi="Arial" w:cs="Arial"/>
          <w:color w:val="343434"/>
          <w:lang w:val="en-US"/>
        </w:rPr>
        <w:t>.</w:t>
      </w:r>
      <w:sdt>
        <w:sdtPr>
          <w:rPr>
            <w:lang w:val="en-US"/>
          </w:rPr>
          <w:id w:val="2021660560"/>
          <w:citation/>
        </w:sdtPr>
        <w:sdtEndPr/>
        <w:sdtContent>
          <w:r w:rsidR="00C33CAE" w:rsidRPr="00AD2E7C">
            <w:rPr>
              <w:rFonts w:ascii="Arial" w:hAnsi="Arial" w:cs="Arial"/>
              <w:color w:val="343434"/>
              <w:lang w:val="en-US"/>
            </w:rPr>
            <w:fldChar w:fldCharType="begin"/>
          </w:r>
          <w:r w:rsidR="00C33CAE" w:rsidRPr="00AD2E7C">
            <w:rPr>
              <w:rFonts w:ascii="Arial" w:hAnsi="Arial" w:cs="Arial"/>
              <w:color w:val="343434"/>
            </w:rPr>
            <w:instrText xml:space="preserve"> CITATION Kro18 \l 3081 </w:instrText>
          </w:r>
          <w:r w:rsidR="00C33CAE" w:rsidRPr="00AD2E7C">
            <w:rPr>
              <w:rFonts w:ascii="Arial" w:hAnsi="Arial" w:cs="Arial"/>
              <w:color w:val="343434"/>
              <w:lang w:val="en-US"/>
            </w:rPr>
            <w:fldChar w:fldCharType="separate"/>
          </w:r>
          <w:r w:rsidR="00C33CAE" w:rsidRPr="00AD2E7C">
            <w:rPr>
              <w:rFonts w:ascii="Arial" w:hAnsi="Arial" w:cs="Arial"/>
              <w:noProof/>
              <w:color w:val="343434"/>
            </w:rPr>
            <w:t xml:space="preserve"> (Kroeger, FIT9133- Tutorial week 10, 2018)</w:t>
          </w:r>
          <w:r w:rsidR="00C33CAE" w:rsidRPr="00AD2E7C">
            <w:rPr>
              <w:rFonts w:ascii="Arial" w:hAnsi="Arial" w:cs="Arial"/>
              <w:color w:val="343434"/>
              <w:lang w:val="en-US"/>
            </w:rPr>
            <w:fldChar w:fldCharType="end"/>
          </w:r>
        </w:sdtContent>
      </w:sdt>
    </w:p>
    <w:p w14:paraId="5154AC74" w14:textId="77777777" w:rsidR="00AD2E7C" w:rsidRPr="00AD2E7C" w:rsidRDefault="00C60575" w:rsidP="00384B8C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  <w:color w:val="343434"/>
          <w:sz w:val="28"/>
          <w:szCs w:val="28"/>
          <w:lang w:val="en-US"/>
        </w:rPr>
      </w:pPr>
      <w:r w:rsidRPr="00AD2E7C">
        <w:rPr>
          <w:rFonts w:ascii="Arial" w:hAnsi="Arial" w:cs="Arial"/>
          <w:color w:val="343434"/>
          <w:lang w:val="en-US"/>
        </w:rPr>
        <w:t xml:space="preserve">Use of commands </w:t>
      </w:r>
      <w:r w:rsidR="009C7F4C" w:rsidRPr="00AD2E7C">
        <w:rPr>
          <w:rFonts w:ascii="Arial" w:hAnsi="Arial" w:cs="Arial"/>
          <w:i/>
          <w:color w:val="343434"/>
          <w:lang w:val="en-US"/>
        </w:rPr>
        <w:t>'</w:t>
      </w:r>
      <w:proofErr w:type="gramStart"/>
      <w:r w:rsidRPr="00AD2E7C">
        <w:rPr>
          <w:rFonts w:ascii="Arial" w:hAnsi="Arial" w:cs="Arial"/>
          <w:i/>
          <w:color w:val="343434"/>
          <w:lang w:val="en-US"/>
        </w:rPr>
        <w:t>os.listdir</w:t>
      </w:r>
      <w:proofErr w:type="gramEnd"/>
      <w:r w:rsidR="009C7F4C" w:rsidRPr="00AD2E7C">
        <w:rPr>
          <w:rFonts w:ascii="Arial" w:hAnsi="Arial" w:cs="Arial"/>
          <w:i/>
          <w:color w:val="343434"/>
          <w:lang w:val="en-US"/>
        </w:rPr>
        <w:t>'</w:t>
      </w:r>
      <w:r w:rsidRPr="00AD2E7C">
        <w:rPr>
          <w:rFonts w:ascii="Arial" w:hAnsi="Arial" w:cs="Arial"/>
          <w:color w:val="343434"/>
          <w:lang w:val="en-US"/>
        </w:rPr>
        <w:t xml:space="preserve">, </w:t>
      </w:r>
      <w:r w:rsidR="009C7F4C" w:rsidRPr="00AD2E7C">
        <w:rPr>
          <w:rFonts w:ascii="Arial" w:hAnsi="Arial" w:cs="Arial"/>
          <w:i/>
          <w:color w:val="343434"/>
          <w:lang w:val="en-US"/>
        </w:rPr>
        <w:t>'</w:t>
      </w:r>
      <w:r w:rsidRPr="00AD2E7C">
        <w:rPr>
          <w:rFonts w:ascii="Arial" w:hAnsi="Arial" w:cs="Arial"/>
          <w:i/>
          <w:color w:val="343434"/>
          <w:lang w:val="en-US"/>
        </w:rPr>
        <w:t>os.makedirs</w:t>
      </w:r>
      <w:r w:rsidR="009C7F4C" w:rsidRPr="00AD2E7C">
        <w:rPr>
          <w:rFonts w:ascii="Arial" w:hAnsi="Arial" w:cs="Arial"/>
          <w:i/>
          <w:color w:val="343434"/>
          <w:lang w:val="en-US"/>
        </w:rPr>
        <w:t>'</w:t>
      </w:r>
      <w:r w:rsidRPr="00AD2E7C">
        <w:rPr>
          <w:rFonts w:ascii="Arial" w:hAnsi="Arial" w:cs="Arial"/>
          <w:color w:val="343434"/>
          <w:lang w:val="en-US"/>
        </w:rPr>
        <w:t xml:space="preserve"> and </w:t>
      </w:r>
      <w:r w:rsidR="009C7F4C" w:rsidRPr="00AD2E7C">
        <w:rPr>
          <w:rFonts w:ascii="Arial" w:hAnsi="Arial" w:cs="Arial"/>
          <w:i/>
          <w:color w:val="343434"/>
          <w:lang w:val="en-US"/>
        </w:rPr>
        <w:t>'</w:t>
      </w:r>
      <w:r w:rsidRPr="00AD2E7C">
        <w:rPr>
          <w:rFonts w:ascii="Arial" w:hAnsi="Arial" w:cs="Arial"/>
          <w:i/>
          <w:color w:val="343434"/>
          <w:lang w:val="en-US"/>
        </w:rPr>
        <w:t>os.getcwd</w:t>
      </w:r>
      <w:r w:rsidR="009C7F4C" w:rsidRPr="00AD2E7C">
        <w:rPr>
          <w:rFonts w:ascii="Arial" w:hAnsi="Arial" w:cs="Arial"/>
          <w:i/>
          <w:color w:val="343434"/>
          <w:lang w:val="en-US"/>
        </w:rPr>
        <w:t>'</w:t>
      </w:r>
      <w:r w:rsidRPr="00AD2E7C">
        <w:rPr>
          <w:rFonts w:ascii="Arial" w:hAnsi="Arial" w:cs="Arial"/>
          <w:color w:val="343434"/>
          <w:lang w:val="en-US"/>
        </w:rPr>
        <w:t xml:space="preserve"> </w:t>
      </w:r>
      <w:sdt>
        <w:sdtPr>
          <w:rPr>
            <w:lang w:val="en-US"/>
          </w:rPr>
          <w:id w:val="-1143110278"/>
          <w:citation/>
        </w:sdtPr>
        <w:sdtEndPr/>
        <w:sdtContent>
          <w:r w:rsidRPr="00AD2E7C">
            <w:rPr>
              <w:rFonts w:ascii="Arial" w:hAnsi="Arial" w:cs="Arial"/>
              <w:color w:val="343434"/>
              <w:lang w:val="en-US"/>
            </w:rPr>
            <w:fldChar w:fldCharType="begin"/>
          </w:r>
          <w:r w:rsidRPr="00AD2E7C">
            <w:rPr>
              <w:rFonts w:ascii="Arial" w:hAnsi="Arial" w:cs="Arial"/>
              <w:color w:val="343434"/>
            </w:rPr>
            <w:instrText xml:space="preserve"> CITATION Dan \l 3081 </w:instrText>
          </w:r>
          <w:r w:rsidRPr="00AD2E7C">
            <w:rPr>
              <w:rFonts w:ascii="Arial" w:hAnsi="Arial" w:cs="Arial"/>
              <w:color w:val="343434"/>
              <w:lang w:val="en-US"/>
            </w:rPr>
            <w:fldChar w:fldCharType="separate"/>
          </w:r>
          <w:r w:rsidR="00B65294" w:rsidRPr="00AD2E7C">
            <w:rPr>
              <w:rFonts w:ascii="Arial" w:hAnsi="Arial" w:cs="Arial"/>
              <w:noProof/>
              <w:color w:val="343434"/>
            </w:rPr>
            <w:t>(Ciborowski &amp; Conrad, 2008)</w:t>
          </w:r>
          <w:r w:rsidRPr="00AD2E7C">
            <w:rPr>
              <w:rFonts w:ascii="Arial" w:hAnsi="Arial" w:cs="Arial"/>
              <w:color w:val="343434"/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1992911115"/>
          <w:citation/>
        </w:sdtPr>
        <w:sdtEndPr/>
        <w:sdtContent>
          <w:r w:rsidRPr="00AD2E7C">
            <w:rPr>
              <w:rFonts w:ascii="Arial" w:hAnsi="Arial" w:cs="Arial"/>
              <w:color w:val="343434"/>
              <w:lang w:val="en-US"/>
            </w:rPr>
            <w:fldChar w:fldCharType="begin"/>
          </w:r>
          <w:r w:rsidRPr="00AD2E7C">
            <w:rPr>
              <w:rFonts w:ascii="Arial" w:hAnsi="Arial" w:cs="Arial"/>
              <w:color w:val="343434"/>
            </w:rPr>
            <w:instrText xml:space="preserve">CITATION Pie14 \l 3081 </w:instrText>
          </w:r>
          <w:r w:rsidRPr="00AD2E7C">
            <w:rPr>
              <w:rFonts w:ascii="Arial" w:hAnsi="Arial" w:cs="Arial"/>
              <w:color w:val="343434"/>
              <w:lang w:val="en-US"/>
            </w:rPr>
            <w:fldChar w:fldCharType="separate"/>
          </w:r>
          <w:r w:rsidR="00B65294" w:rsidRPr="00AD2E7C">
            <w:rPr>
              <w:rFonts w:ascii="Arial" w:hAnsi="Arial" w:cs="Arial"/>
              <w:noProof/>
              <w:color w:val="343434"/>
            </w:rPr>
            <w:t xml:space="preserve"> (Pieters, 2014)</w:t>
          </w:r>
          <w:r w:rsidRPr="00AD2E7C">
            <w:rPr>
              <w:rFonts w:ascii="Arial" w:hAnsi="Arial" w:cs="Arial"/>
              <w:color w:val="343434"/>
              <w:lang w:val="en-US"/>
            </w:rPr>
            <w:fldChar w:fldCharType="end"/>
          </w:r>
        </w:sdtContent>
      </w:sdt>
    </w:p>
    <w:p w14:paraId="253020CE" w14:textId="77777777" w:rsidR="00AD2E7C" w:rsidRPr="00AD2E7C" w:rsidRDefault="006C49CB" w:rsidP="00384B8C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  <w:color w:val="343434"/>
          <w:sz w:val="28"/>
          <w:szCs w:val="28"/>
          <w:lang w:val="en-US"/>
        </w:rPr>
      </w:pPr>
      <w:r w:rsidRPr="00AD2E7C">
        <w:rPr>
          <w:rFonts w:ascii="Arial" w:hAnsi="Arial" w:cs="Arial"/>
          <w:color w:val="343434"/>
          <w:lang w:val="en-US"/>
        </w:rPr>
        <w:t>Creating dataframe from lists and dictionaries.</w:t>
      </w:r>
      <w:sdt>
        <w:sdtPr>
          <w:rPr>
            <w:lang w:val="en-US"/>
          </w:rPr>
          <w:id w:val="135150821"/>
          <w:citation/>
        </w:sdtPr>
        <w:sdtEndPr/>
        <w:sdtContent>
          <w:r w:rsidRPr="00AD2E7C">
            <w:rPr>
              <w:rFonts w:ascii="Arial" w:hAnsi="Arial" w:cs="Arial"/>
              <w:color w:val="343434"/>
              <w:lang w:val="en-US"/>
            </w:rPr>
            <w:fldChar w:fldCharType="begin"/>
          </w:r>
          <w:r w:rsidRPr="00AD2E7C">
            <w:rPr>
              <w:rFonts w:ascii="Arial" w:hAnsi="Arial" w:cs="Arial"/>
              <w:color w:val="343434"/>
            </w:rPr>
            <w:instrText xml:space="preserve"> CITATION Mof16 \l 3081 </w:instrText>
          </w:r>
          <w:r w:rsidRPr="00AD2E7C">
            <w:rPr>
              <w:rFonts w:ascii="Arial" w:hAnsi="Arial" w:cs="Arial"/>
              <w:color w:val="343434"/>
              <w:lang w:val="en-US"/>
            </w:rPr>
            <w:fldChar w:fldCharType="separate"/>
          </w:r>
          <w:r w:rsidR="00B65294" w:rsidRPr="00AD2E7C">
            <w:rPr>
              <w:rFonts w:ascii="Arial" w:hAnsi="Arial" w:cs="Arial"/>
              <w:noProof/>
              <w:color w:val="343434"/>
            </w:rPr>
            <w:t xml:space="preserve"> (Mofitt, 2016)</w:t>
          </w:r>
          <w:r w:rsidRPr="00AD2E7C">
            <w:rPr>
              <w:rFonts w:ascii="Arial" w:hAnsi="Arial" w:cs="Arial"/>
              <w:color w:val="343434"/>
              <w:lang w:val="en-US"/>
            </w:rPr>
            <w:fldChar w:fldCharType="end"/>
          </w:r>
        </w:sdtContent>
      </w:sdt>
    </w:p>
    <w:p w14:paraId="0EB3D9B3" w14:textId="77777777" w:rsidR="00AD2E7C" w:rsidRPr="00AD2E7C" w:rsidRDefault="006C49CB" w:rsidP="00384B8C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  <w:color w:val="343434"/>
          <w:sz w:val="28"/>
          <w:szCs w:val="28"/>
          <w:lang w:val="en-US"/>
        </w:rPr>
      </w:pPr>
      <w:r w:rsidRPr="00AD2E7C">
        <w:rPr>
          <w:rFonts w:ascii="Arial" w:hAnsi="Arial" w:cs="Arial"/>
          <w:color w:val="343434"/>
          <w:lang w:val="en-US"/>
        </w:rPr>
        <w:t>Appending columns to a data frame based on condition.</w:t>
      </w:r>
      <w:sdt>
        <w:sdtPr>
          <w:rPr>
            <w:lang w:val="en-US"/>
          </w:rPr>
          <w:id w:val="-1214658119"/>
          <w:citation/>
        </w:sdtPr>
        <w:sdtEndPr/>
        <w:sdtContent>
          <w:r w:rsidRPr="00AD2E7C">
            <w:rPr>
              <w:rFonts w:ascii="Arial" w:hAnsi="Arial" w:cs="Arial"/>
              <w:color w:val="343434"/>
              <w:lang w:val="en-US"/>
            </w:rPr>
            <w:fldChar w:fldCharType="begin"/>
          </w:r>
          <w:r w:rsidRPr="00AD2E7C">
            <w:rPr>
              <w:rFonts w:ascii="Arial" w:hAnsi="Arial" w:cs="Arial"/>
              <w:color w:val="343434"/>
            </w:rPr>
            <w:instrText xml:space="preserve"> CITATION unu13 \l 3081 </w:instrText>
          </w:r>
          <w:r w:rsidRPr="00AD2E7C">
            <w:rPr>
              <w:rFonts w:ascii="Arial" w:hAnsi="Arial" w:cs="Arial"/>
              <w:color w:val="343434"/>
              <w:lang w:val="en-US"/>
            </w:rPr>
            <w:fldChar w:fldCharType="separate"/>
          </w:r>
          <w:r w:rsidR="00B65294" w:rsidRPr="00AD2E7C">
            <w:rPr>
              <w:rFonts w:ascii="Arial" w:hAnsi="Arial" w:cs="Arial"/>
              <w:noProof/>
              <w:color w:val="343434"/>
            </w:rPr>
            <w:t xml:space="preserve"> (unutbu &amp; smci, 2013)</w:t>
          </w:r>
          <w:r w:rsidRPr="00AD2E7C">
            <w:rPr>
              <w:rFonts w:ascii="Arial" w:hAnsi="Arial" w:cs="Arial"/>
              <w:color w:val="343434"/>
              <w:lang w:val="en-US"/>
            </w:rPr>
            <w:fldChar w:fldCharType="end"/>
          </w:r>
        </w:sdtContent>
      </w:sdt>
    </w:p>
    <w:p w14:paraId="10FAE7D4" w14:textId="77777777" w:rsidR="00AD2E7C" w:rsidRPr="00AD2E7C" w:rsidRDefault="006C49CB" w:rsidP="00384B8C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  <w:color w:val="343434"/>
          <w:sz w:val="28"/>
          <w:szCs w:val="28"/>
          <w:lang w:val="en-US"/>
        </w:rPr>
      </w:pPr>
      <w:r w:rsidRPr="00AD2E7C">
        <w:rPr>
          <w:rFonts w:ascii="Arial" w:hAnsi="Arial" w:cs="Arial"/>
          <w:color w:val="343434"/>
          <w:lang w:val="en-US"/>
        </w:rPr>
        <w:t>Plotting multiple bar graphs with categorical data.</w:t>
      </w:r>
      <w:sdt>
        <w:sdtPr>
          <w:rPr>
            <w:lang w:val="en-US"/>
          </w:rPr>
          <w:id w:val="1072389511"/>
          <w:citation/>
        </w:sdtPr>
        <w:sdtEndPr/>
        <w:sdtContent>
          <w:r w:rsidR="009C7F4C" w:rsidRPr="00AD2E7C">
            <w:rPr>
              <w:rFonts w:ascii="Arial" w:hAnsi="Arial" w:cs="Arial"/>
              <w:color w:val="343434"/>
              <w:lang w:val="en-US"/>
            </w:rPr>
            <w:fldChar w:fldCharType="begin"/>
          </w:r>
          <w:r w:rsidR="009C7F4C" w:rsidRPr="00AD2E7C">
            <w:rPr>
              <w:rFonts w:ascii="Arial" w:hAnsi="Arial" w:cs="Arial"/>
              <w:color w:val="343434"/>
            </w:rPr>
            <w:instrText xml:space="preserve"> CITATION tsa18 \l 3081 </w:instrText>
          </w:r>
          <w:r w:rsidR="009C7F4C" w:rsidRPr="00AD2E7C">
            <w:rPr>
              <w:rFonts w:ascii="Arial" w:hAnsi="Arial" w:cs="Arial"/>
              <w:color w:val="343434"/>
              <w:lang w:val="en-US"/>
            </w:rPr>
            <w:fldChar w:fldCharType="separate"/>
          </w:r>
          <w:r w:rsidR="00B65294" w:rsidRPr="00AD2E7C">
            <w:rPr>
              <w:rFonts w:ascii="Arial" w:hAnsi="Arial" w:cs="Arial"/>
              <w:noProof/>
              <w:color w:val="343434"/>
            </w:rPr>
            <w:t xml:space="preserve"> (tsabsch, 2018)</w:t>
          </w:r>
          <w:r w:rsidR="009C7F4C" w:rsidRPr="00AD2E7C">
            <w:rPr>
              <w:rFonts w:ascii="Arial" w:hAnsi="Arial" w:cs="Arial"/>
              <w:color w:val="343434"/>
              <w:lang w:val="en-US"/>
            </w:rPr>
            <w:fldChar w:fldCharType="end"/>
          </w:r>
        </w:sdtContent>
      </w:sdt>
    </w:p>
    <w:p w14:paraId="0217029E" w14:textId="77777777" w:rsidR="00AD2E7C" w:rsidRPr="00AD2E7C" w:rsidRDefault="009C7F4C" w:rsidP="00384B8C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  <w:color w:val="343434"/>
          <w:sz w:val="28"/>
          <w:szCs w:val="28"/>
          <w:lang w:val="en-US"/>
        </w:rPr>
      </w:pPr>
      <w:r w:rsidRPr="00AD2E7C">
        <w:rPr>
          <w:rFonts w:ascii="Arial" w:hAnsi="Arial" w:cs="Arial"/>
          <w:color w:val="343434"/>
          <w:lang w:val="en-US"/>
        </w:rPr>
        <w:t>Plotting labels on the bar graph</w:t>
      </w:r>
      <w:sdt>
        <w:sdtPr>
          <w:rPr>
            <w:lang w:val="en-US"/>
          </w:rPr>
          <w:id w:val="907190875"/>
          <w:citation/>
        </w:sdtPr>
        <w:sdtEndPr/>
        <w:sdtContent>
          <w:r w:rsidRPr="00AD2E7C">
            <w:rPr>
              <w:rFonts w:ascii="Arial" w:hAnsi="Arial" w:cs="Arial"/>
              <w:color w:val="343434"/>
              <w:lang w:val="en-US"/>
            </w:rPr>
            <w:fldChar w:fldCharType="begin"/>
          </w:r>
          <w:r w:rsidRPr="00AD2E7C">
            <w:rPr>
              <w:rFonts w:ascii="Arial" w:hAnsi="Arial" w:cs="Arial"/>
              <w:color w:val="343434"/>
            </w:rPr>
            <w:instrText xml:space="preserve"> CITATION Ica16 \l 3081 </w:instrText>
          </w:r>
          <w:r w:rsidRPr="00AD2E7C">
            <w:rPr>
              <w:rFonts w:ascii="Arial" w:hAnsi="Arial" w:cs="Arial"/>
              <w:color w:val="343434"/>
              <w:lang w:val="en-US"/>
            </w:rPr>
            <w:fldChar w:fldCharType="separate"/>
          </w:r>
          <w:r w:rsidR="00B65294" w:rsidRPr="00AD2E7C">
            <w:rPr>
              <w:rFonts w:ascii="Arial" w:hAnsi="Arial" w:cs="Arial"/>
              <w:noProof/>
              <w:color w:val="343434"/>
            </w:rPr>
            <w:t xml:space="preserve"> (Icastillov, 2016)</w:t>
          </w:r>
          <w:r w:rsidRPr="00AD2E7C">
            <w:rPr>
              <w:rFonts w:ascii="Arial" w:hAnsi="Arial" w:cs="Arial"/>
              <w:color w:val="343434"/>
              <w:lang w:val="en-US"/>
            </w:rPr>
            <w:fldChar w:fldCharType="end"/>
          </w:r>
        </w:sdtContent>
      </w:sdt>
    </w:p>
    <w:p w14:paraId="777AB5D5" w14:textId="049C7A93" w:rsidR="007C10AB" w:rsidRPr="00AD2E7C" w:rsidRDefault="00F314B6" w:rsidP="00384B8C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  <w:color w:val="343434"/>
          <w:sz w:val="28"/>
          <w:szCs w:val="28"/>
          <w:lang w:val="en-US"/>
        </w:rPr>
      </w:pPr>
      <w:r w:rsidRPr="00AD2E7C">
        <w:rPr>
          <w:rFonts w:ascii="Arial" w:hAnsi="Arial" w:cs="Arial"/>
          <w:color w:val="343434"/>
          <w:lang w:val="en-US"/>
        </w:rPr>
        <w:t>Widening the output in the python console.</w:t>
      </w:r>
      <w:sdt>
        <w:sdtPr>
          <w:rPr>
            <w:lang w:val="en-US"/>
          </w:rPr>
          <w:id w:val="-1408375750"/>
          <w:citation/>
        </w:sdtPr>
        <w:sdtEndPr/>
        <w:sdtContent>
          <w:r w:rsidRPr="00AD2E7C">
            <w:rPr>
              <w:rFonts w:ascii="Arial" w:hAnsi="Arial" w:cs="Arial"/>
              <w:color w:val="343434"/>
              <w:lang w:val="en-US"/>
            </w:rPr>
            <w:fldChar w:fldCharType="begin"/>
          </w:r>
          <w:r w:rsidRPr="00AD2E7C">
            <w:rPr>
              <w:rFonts w:ascii="Arial" w:hAnsi="Arial" w:cs="Arial"/>
              <w:color w:val="343434"/>
            </w:rPr>
            <w:instrText xml:space="preserve"> CITATION Jac15 \l 3081 </w:instrText>
          </w:r>
          <w:r w:rsidRPr="00AD2E7C">
            <w:rPr>
              <w:rFonts w:ascii="Arial" w:hAnsi="Arial" w:cs="Arial"/>
              <w:color w:val="343434"/>
              <w:lang w:val="en-US"/>
            </w:rPr>
            <w:fldChar w:fldCharType="separate"/>
          </w:r>
          <w:r w:rsidR="00B65294" w:rsidRPr="00AD2E7C">
            <w:rPr>
              <w:rFonts w:ascii="Arial" w:hAnsi="Arial" w:cs="Arial"/>
              <w:noProof/>
              <w:color w:val="343434"/>
            </w:rPr>
            <w:t xml:space="preserve"> (Jacob &amp; jezrael, 2015)</w:t>
          </w:r>
          <w:r w:rsidRPr="00AD2E7C">
            <w:rPr>
              <w:rFonts w:ascii="Arial" w:hAnsi="Arial" w:cs="Arial"/>
              <w:color w:val="343434"/>
              <w:lang w:val="en-US"/>
            </w:rPr>
            <w:fldChar w:fldCharType="end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AU" w:bidi="ar-SA"/>
        </w:rPr>
        <w:id w:val="-1462490416"/>
        <w:docPartObj>
          <w:docPartGallery w:val="Bibliographies"/>
          <w:docPartUnique/>
        </w:docPartObj>
      </w:sdtPr>
      <w:sdtEndPr/>
      <w:sdtContent>
        <w:p w14:paraId="399EA10B" w14:textId="6CBC8655" w:rsidR="007C10AB" w:rsidRDefault="007C10AB">
          <w:pPr>
            <w:pStyle w:val="Heading1"/>
          </w:pPr>
          <w:r>
            <w:t>References</w:t>
          </w:r>
        </w:p>
        <w:p w14:paraId="24D42EAA" w14:textId="77777777" w:rsidR="00B65294" w:rsidRDefault="007C10AB" w:rsidP="00B65294">
          <w:pPr>
            <w:pStyle w:val="Bibliography"/>
            <w:ind w:left="720" w:hanging="720"/>
            <w:rPr>
              <w:noProof/>
              <w:lang w:val="en-US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B65294">
            <w:rPr>
              <w:noProof/>
              <w:lang w:val="en-US"/>
            </w:rPr>
            <w:t xml:space="preserve">alecxe. (2014, April 10). </w:t>
          </w:r>
          <w:r w:rsidR="00B65294">
            <w:rPr>
              <w:i/>
              <w:iCs/>
              <w:noProof/>
              <w:lang w:val="en-US"/>
            </w:rPr>
            <w:t>Exception Handling in Python (Try…Except)</w:t>
          </w:r>
          <w:r w:rsidR="00B65294">
            <w:rPr>
              <w:noProof/>
              <w:lang w:val="en-US"/>
            </w:rPr>
            <w:t>. Retrieved August 10, 2018, from stackoverflow: https://stackoverflow.com/questions/22990451/exception-handling-in-python-try-except</w:t>
          </w:r>
        </w:p>
        <w:p w14:paraId="7B0EFEE1" w14:textId="77777777" w:rsidR="00B65294" w:rsidRDefault="00B65294" w:rsidP="00B65294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Ciborowski, D., &amp; Conrad, B. (2008, November 07). </w:t>
          </w:r>
          <w:r>
            <w:rPr>
              <w:i/>
              <w:iCs/>
              <w:noProof/>
              <w:lang w:val="en-US"/>
            </w:rPr>
            <w:t xml:space="preserve">How can I safely create a nested directory in Python? </w:t>
          </w:r>
          <w:r>
            <w:rPr>
              <w:noProof/>
              <w:lang w:val="en-US"/>
            </w:rPr>
            <w:t>. Retrieved from stackoverflow: https://stackoverflow.com/questions/273192/how-can-i-safely-create-a-nested-directory-in-python</w:t>
          </w:r>
        </w:p>
        <w:p w14:paraId="0954F6C0" w14:textId="77777777" w:rsidR="00B65294" w:rsidRDefault="00B65294" w:rsidP="00B65294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Icastillov. (2016, November 08). </w:t>
          </w:r>
          <w:r>
            <w:rPr>
              <w:i/>
              <w:iCs/>
              <w:noProof/>
              <w:lang w:val="en-US"/>
            </w:rPr>
            <w:t>How to write text above the bars on a bar plot (Python)?</w:t>
          </w:r>
          <w:r>
            <w:rPr>
              <w:noProof/>
              <w:lang w:val="en-US"/>
            </w:rPr>
            <w:t xml:space="preserve"> Retrieved October 11, 2018, from stackoverflow: https://stackoverflow.com/questions/40489821/how-to-write-text-above-the-bars-on-a-bar-plot-python</w:t>
          </w:r>
        </w:p>
        <w:p w14:paraId="1B8AE4B7" w14:textId="77777777" w:rsidR="00B65294" w:rsidRDefault="00B65294" w:rsidP="00B65294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Jacob, K. J., &amp; jezrael. (2015, October 27). </w:t>
          </w:r>
          <w:r>
            <w:rPr>
              <w:i/>
              <w:iCs/>
              <w:noProof/>
              <w:lang w:val="en-US"/>
            </w:rPr>
            <w:t>Python pandas, how to widen output display to see more columns?</w:t>
          </w:r>
          <w:r>
            <w:rPr>
              <w:noProof/>
              <w:lang w:val="en-US"/>
            </w:rPr>
            <w:t xml:space="preserve"> Retrieved October 11, 2018, from stackoverflow: https://stackoverflow.com/questions/11707586/python-pandas-how-to-widen-output-display-to-see-more-columns</w:t>
          </w:r>
        </w:p>
        <w:p w14:paraId="3A750677" w14:textId="77777777" w:rsidR="00B65294" w:rsidRDefault="00B65294" w:rsidP="00B65294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Kroeger, G. (2018, August 8). Python Tutorial. </w:t>
          </w:r>
          <w:r>
            <w:rPr>
              <w:i/>
              <w:iCs/>
              <w:noProof/>
              <w:lang w:val="en-US"/>
            </w:rPr>
            <w:t>FIT9133</w:t>
          </w:r>
          <w:r>
            <w:rPr>
              <w:noProof/>
              <w:lang w:val="en-US"/>
            </w:rPr>
            <w:t>. Melbourne.</w:t>
          </w:r>
        </w:p>
        <w:p w14:paraId="3685CFBC" w14:textId="77777777" w:rsidR="00B65294" w:rsidRDefault="00B65294" w:rsidP="00B65294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Mike_R. (2017, June 2). </w:t>
          </w:r>
          <w:r>
            <w:rPr>
              <w:i/>
              <w:iCs/>
              <w:noProof/>
              <w:lang w:val="en-US"/>
            </w:rPr>
            <w:t>Tic Tac Toe: display score, prevent duplicate entries, print draw</w:t>
          </w:r>
          <w:r>
            <w:rPr>
              <w:noProof/>
              <w:lang w:val="en-US"/>
            </w:rPr>
            <w:t>. Retrieved August 8, 2018, from stackoverflow: https://stackoverflow.com/questions/44325584/tic-tac-toe-display-score-prevent-duplicate-entries-print-draw</w:t>
          </w:r>
        </w:p>
        <w:p w14:paraId="467F243B" w14:textId="77777777" w:rsidR="00B65294" w:rsidRDefault="00B65294" w:rsidP="00B65294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lastRenderedPageBreak/>
            <w:t xml:space="preserve">Mofitt, C. (2016, September 06). </w:t>
          </w:r>
          <w:r>
            <w:rPr>
              <w:i/>
              <w:iCs/>
              <w:noProof/>
              <w:lang w:val="en-US"/>
            </w:rPr>
            <w:t>Practical Business python</w:t>
          </w:r>
          <w:r>
            <w:rPr>
              <w:noProof/>
              <w:lang w:val="en-US"/>
            </w:rPr>
            <w:t>. Retrieved October 03, 2018, from pbpython: http://pbpython.com/pandas-list-dict.html</w:t>
          </w:r>
        </w:p>
        <w:p w14:paraId="169DC979" w14:textId="77777777" w:rsidR="00B65294" w:rsidRDefault="00B65294" w:rsidP="00B65294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Petri, U., &amp; Gutmann, H. (2017, April). </w:t>
          </w:r>
          <w:r>
            <w:rPr>
              <w:i/>
              <w:iCs/>
              <w:noProof/>
              <w:lang w:val="en-US"/>
            </w:rPr>
            <w:t>PyFormat</w:t>
          </w:r>
          <w:r>
            <w:rPr>
              <w:noProof/>
              <w:lang w:val="en-US"/>
            </w:rPr>
            <w:t>. Retrieved August 8, 2018, from PyFormat: https://pyformat.info/</w:t>
          </w:r>
        </w:p>
        <w:p w14:paraId="3E46D8DC" w14:textId="77777777" w:rsidR="00B65294" w:rsidRDefault="00B65294" w:rsidP="00B65294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Pieters, M. (2014, March 5). </w:t>
          </w:r>
          <w:r>
            <w:rPr>
              <w:i/>
              <w:iCs/>
              <w:noProof/>
              <w:lang w:val="en-US"/>
            </w:rPr>
            <w:t>Python - how to find files and skip directories in os.listdir</w:t>
          </w:r>
          <w:r>
            <w:rPr>
              <w:noProof/>
              <w:lang w:val="en-US"/>
            </w:rPr>
            <w:t>. Retrieved September 28, 2018, from stackoverflow: https://stackoverflow.com/questions/22207936/python-how-to-find-files-and-skip-directories-in-os-listdir</w:t>
          </w:r>
        </w:p>
        <w:p w14:paraId="3EFA48B6" w14:textId="77777777" w:rsidR="00B65294" w:rsidRDefault="00B65294" w:rsidP="00B65294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Purcaru, G. (2010, November 12). </w:t>
          </w:r>
          <w:r>
            <w:rPr>
              <w:i/>
              <w:iCs/>
              <w:noProof/>
              <w:lang w:val="en-US"/>
            </w:rPr>
            <w:t>How to read two inputs separated by space in a single line?</w:t>
          </w:r>
          <w:r>
            <w:rPr>
              <w:noProof/>
              <w:lang w:val="en-US"/>
            </w:rPr>
            <w:t xml:space="preserve"> Retrieved August 8, 2018, from stackoverflow: https://stackoverflow.com/questions/4162815/how-to-read-two-inputs-separated-by-space-in-a-single-line</w:t>
          </w:r>
        </w:p>
        <w:p w14:paraId="22C45153" w14:textId="77777777" w:rsidR="00B65294" w:rsidRDefault="00B65294" w:rsidP="00B65294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tsabsch. (2018, January 05). </w:t>
          </w:r>
          <w:r>
            <w:rPr>
              <w:i/>
              <w:iCs/>
              <w:noProof/>
              <w:lang w:val="en-US"/>
            </w:rPr>
            <w:t>Plot multiple bars for categorical data</w:t>
          </w:r>
          <w:r>
            <w:rPr>
              <w:noProof/>
              <w:lang w:val="en-US"/>
            </w:rPr>
            <w:t>. Retrieved October 03, 2018, from stackoverflow: https://stackoverflow.com/questions/48157735/plot-multiple-bars-for-categorical-data</w:t>
          </w:r>
        </w:p>
        <w:p w14:paraId="2141E365" w14:textId="00535F48" w:rsidR="000379F1" w:rsidRPr="009213B3" w:rsidRDefault="00B65294" w:rsidP="009213B3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unutbu, &amp; smci. (2013, November 11). </w:t>
          </w:r>
          <w:r>
            <w:rPr>
              <w:i/>
              <w:iCs/>
              <w:noProof/>
              <w:lang w:val="en-US"/>
            </w:rPr>
            <w:t>Pandas conditional creation of a series/dataframe column</w:t>
          </w:r>
          <w:r>
            <w:rPr>
              <w:noProof/>
              <w:lang w:val="en-US"/>
            </w:rPr>
            <w:t>. Retrieved October 05, 2018, from stackoverflow: https://stackoverflow.com/questions/19913659/pandas-conditional-creation-of-a-series-dataframe-column</w:t>
          </w:r>
          <w:r w:rsidR="007C10AB">
            <w:rPr>
              <w:b/>
              <w:bCs/>
            </w:rPr>
            <w:fldChar w:fldCharType="end"/>
          </w:r>
        </w:p>
      </w:sdtContent>
    </w:sdt>
    <w:p w14:paraId="1BB0E50E" w14:textId="4F8B0AA2" w:rsidR="00D24ABE" w:rsidRDefault="00D24ABE" w:rsidP="000379F1">
      <w:pPr>
        <w:pStyle w:val="Heading1"/>
      </w:pPr>
    </w:p>
    <w:p w14:paraId="6E442946" w14:textId="77777777" w:rsidR="009C5981" w:rsidRDefault="009C5981" w:rsidP="00F11C7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43434"/>
          <w:sz w:val="28"/>
          <w:szCs w:val="28"/>
          <w:lang w:val="en-US"/>
        </w:rPr>
      </w:pPr>
    </w:p>
    <w:p w14:paraId="74873559" w14:textId="6B05D06B" w:rsidR="00BD3D80" w:rsidRDefault="00BD3D80" w:rsidP="00D24ABE">
      <w:pPr>
        <w:pStyle w:val="Heading1"/>
      </w:pPr>
    </w:p>
    <w:p w14:paraId="02167DB0" w14:textId="77777777" w:rsidR="00BD3D80" w:rsidRPr="00F11C7D" w:rsidRDefault="00BD3D80" w:rsidP="00C5386E">
      <w:pPr>
        <w:ind w:left="420"/>
        <w:rPr>
          <w:rFonts w:ascii="Arial" w:hAnsi="Arial" w:cs="Arial"/>
        </w:rPr>
      </w:pPr>
    </w:p>
    <w:sectPr w:rsidR="00BD3D80" w:rsidRPr="00F11C7D" w:rsidSect="00C65F3E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68F80" w14:textId="77777777" w:rsidR="00237EE9" w:rsidRDefault="00237EE9" w:rsidP="000F7A46">
      <w:r>
        <w:separator/>
      </w:r>
    </w:p>
  </w:endnote>
  <w:endnote w:type="continuationSeparator" w:id="0">
    <w:p w14:paraId="6A73BB97" w14:textId="77777777" w:rsidR="00237EE9" w:rsidRDefault="00237EE9" w:rsidP="000F7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172386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A8C859" w14:textId="77777777" w:rsidR="000F7A46" w:rsidRDefault="000F7A46" w:rsidP="000F7A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1AC79C" w14:textId="77777777" w:rsidR="000F7A46" w:rsidRDefault="000F7A46" w:rsidP="000F7A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075121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8B59A8" w14:textId="77777777" w:rsidR="000F7A46" w:rsidRDefault="000F7A46" w:rsidP="00B876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0AFB7786" w14:textId="1F317C80" w:rsidR="000F7A46" w:rsidRDefault="00AF0A98" w:rsidP="000F7A46">
    <w:pPr>
      <w:pStyle w:val="Footer"/>
      <w:ind w:right="360"/>
    </w:pPr>
    <w:r>
      <w:t>Child-Language-Analyser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0DCE2" w14:textId="77777777" w:rsidR="00237EE9" w:rsidRDefault="00237EE9" w:rsidP="000F7A46">
      <w:r>
        <w:separator/>
      </w:r>
    </w:p>
  </w:footnote>
  <w:footnote w:type="continuationSeparator" w:id="0">
    <w:p w14:paraId="0EB7DFF3" w14:textId="77777777" w:rsidR="00237EE9" w:rsidRDefault="00237EE9" w:rsidP="000F7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CEA8AE50"/>
    <w:lvl w:ilvl="0" w:tplc="0000012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0000025A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42D69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F0721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F6E2C93"/>
    <w:multiLevelType w:val="hybridMultilevel"/>
    <w:tmpl w:val="44CCD310"/>
    <w:lvl w:ilvl="0" w:tplc="948C68EA">
      <w:start w:val="1"/>
      <w:numFmt w:val="decimal"/>
      <w:lvlText w:val="%1."/>
      <w:lvlJc w:val="left"/>
      <w:pPr>
        <w:ind w:left="785" w:hanging="360"/>
      </w:pPr>
      <w:rPr>
        <w:b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14DA2A90"/>
    <w:multiLevelType w:val="hybridMultilevel"/>
    <w:tmpl w:val="3B28D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4A5ACC"/>
    <w:multiLevelType w:val="hybridMultilevel"/>
    <w:tmpl w:val="00621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C84B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543F4D"/>
    <w:multiLevelType w:val="hybridMultilevel"/>
    <w:tmpl w:val="5F8E5BA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3473A04"/>
    <w:multiLevelType w:val="multilevel"/>
    <w:tmpl w:val="8632CC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7B417A8"/>
    <w:multiLevelType w:val="hybridMultilevel"/>
    <w:tmpl w:val="8E501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9501F3"/>
    <w:multiLevelType w:val="multilevel"/>
    <w:tmpl w:val="2A9C0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A24B8"/>
    <w:multiLevelType w:val="hybridMultilevel"/>
    <w:tmpl w:val="D9B20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D7209"/>
    <w:multiLevelType w:val="hybridMultilevel"/>
    <w:tmpl w:val="F5B61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942F3"/>
    <w:multiLevelType w:val="hybridMultilevel"/>
    <w:tmpl w:val="65060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86070"/>
    <w:multiLevelType w:val="hybridMultilevel"/>
    <w:tmpl w:val="49AEEFBE"/>
    <w:lvl w:ilvl="0" w:tplc="E3E8F7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9A6C73"/>
    <w:multiLevelType w:val="hybridMultilevel"/>
    <w:tmpl w:val="44CCD310"/>
    <w:lvl w:ilvl="0" w:tplc="948C68EA">
      <w:start w:val="1"/>
      <w:numFmt w:val="decimal"/>
      <w:lvlText w:val="%1."/>
      <w:lvlJc w:val="left"/>
      <w:pPr>
        <w:ind w:left="785" w:hanging="360"/>
      </w:pPr>
      <w:rPr>
        <w:b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7E8C065D"/>
    <w:multiLevelType w:val="hybridMultilevel"/>
    <w:tmpl w:val="7516287A"/>
    <w:lvl w:ilvl="0" w:tplc="31DAC156">
      <w:start w:val="8"/>
      <w:numFmt w:val="decimal"/>
      <w:lvlText w:val="%1."/>
      <w:lvlJc w:val="left"/>
      <w:pPr>
        <w:ind w:left="7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23"/>
  </w:num>
  <w:num w:numId="13">
    <w:abstractNumId w:val="26"/>
  </w:num>
  <w:num w:numId="14">
    <w:abstractNumId w:val="24"/>
  </w:num>
  <w:num w:numId="15">
    <w:abstractNumId w:val="15"/>
  </w:num>
  <w:num w:numId="16">
    <w:abstractNumId w:val="11"/>
  </w:num>
  <w:num w:numId="17">
    <w:abstractNumId w:val="18"/>
  </w:num>
  <w:num w:numId="18">
    <w:abstractNumId w:val="12"/>
  </w:num>
  <w:num w:numId="19">
    <w:abstractNumId w:val="16"/>
  </w:num>
  <w:num w:numId="20">
    <w:abstractNumId w:val="14"/>
  </w:num>
  <w:num w:numId="21">
    <w:abstractNumId w:val="21"/>
  </w:num>
  <w:num w:numId="22">
    <w:abstractNumId w:val="22"/>
  </w:num>
  <w:num w:numId="23">
    <w:abstractNumId w:val="20"/>
  </w:num>
  <w:num w:numId="24">
    <w:abstractNumId w:val="19"/>
  </w:num>
  <w:num w:numId="25">
    <w:abstractNumId w:val="17"/>
  </w:num>
  <w:num w:numId="26">
    <w:abstractNumId w:val="13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7D"/>
    <w:rsid w:val="000056F1"/>
    <w:rsid w:val="000157F9"/>
    <w:rsid w:val="000379F1"/>
    <w:rsid w:val="00037D04"/>
    <w:rsid w:val="00047BF6"/>
    <w:rsid w:val="00083B79"/>
    <w:rsid w:val="000B3676"/>
    <w:rsid w:val="000F6E1A"/>
    <w:rsid w:val="000F7A46"/>
    <w:rsid w:val="0011175E"/>
    <w:rsid w:val="00125003"/>
    <w:rsid w:val="00146DA1"/>
    <w:rsid w:val="00184CBA"/>
    <w:rsid w:val="0018794D"/>
    <w:rsid w:val="001B3818"/>
    <w:rsid w:val="00204E95"/>
    <w:rsid w:val="00237EE9"/>
    <w:rsid w:val="002576D0"/>
    <w:rsid w:val="00264E37"/>
    <w:rsid w:val="002E60AC"/>
    <w:rsid w:val="002F5B21"/>
    <w:rsid w:val="00354081"/>
    <w:rsid w:val="00361737"/>
    <w:rsid w:val="00384B8C"/>
    <w:rsid w:val="003959CB"/>
    <w:rsid w:val="003A7952"/>
    <w:rsid w:val="003B04E7"/>
    <w:rsid w:val="003B3FDF"/>
    <w:rsid w:val="003C20BE"/>
    <w:rsid w:val="003C712A"/>
    <w:rsid w:val="003D3A33"/>
    <w:rsid w:val="0042271A"/>
    <w:rsid w:val="00424E7A"/>
    <w:rsid w:val="00435A21"/>
    <w:rsid w:val="004516AC"/>
    <w:rsid w:val="0048491F"/>
    <w:rsid w:val="00494709"/>
    <w:rsid w:val="004B5FF8"/>
    <w:rsid w:val="004F1C81"/>
    <w:rsid w:val="00504AF0"/>
    <w:rsid w:val="005267C1"/>
    <w:rsid w:val="00551BFD"/>
    <w:rsid w:val="00564745"/>
    <w:rsid w:val="0059518B"/>
    <w:rsid w:val="005A6405"/>
    <w:rsid w:val="005B485F"/>
    <w:rsid w:val="006156B8"/>
    <w:rsid w:val="006170A9"/>
    <w:rsid w:val="00637660"/>
    <w:rsid w:val="00666563"/>
    <w:rsid w:val="006733FA"/>
    <w:rsid w:val="00687EF9"/>
    <w:rsid w:val="00693EC4"/>
    <w:rsid w:val="00697F60"/>
    <w:rsid w:val="006B055F"/>
    <w:rsid w:val="006C0F10"/>
    <w:rsid w:val="006C49CB"/>
    <w:rsid w:val="006F33E3"/>
    <w:rsid w:val="00706947"/>
    <w:rsid w:val="00717FBE"/>
    <w:rsid w:val="00733E2A"/>
    <w:rsid w:val="00737BF8"/>
    <w:rsid w:val="00797A5F"/>
    <w:rsid w:val="007C10AB"/>
    <w:rsid w:val="007E6B5A"/>
    <w:rsid w:val="007E782D"/>
    <w:rsid w:val="00810EEF"/>
    <w:rsid w:val="00857B1C"/>
    <w:rsid w:val="00860EE9"/>
    <w:rsid w:val="00861B3B"/>
    <w:rsid w:val="008A3D69"/>
    <w:rsid w:val="008C1DA8"/>
    <w:rsid w:val="00904A56"/>
    <w:rsid w:val="009213B3"/>
    <w:rsid w:val="0093045A"/>
    <w:rsid w:val="009623C4"/>
    <w:rsid w:val="009665D6"/>
    <w:rsid w:val="009A0C07"/>
    <w:rsid w:val="009C5981"/>
    <w:rsid w:val="009C7F4C"/>
    <w:rsid w:val="009E140A"/>
    <w:rsid w:val="00A44301"/>
    <w:rsid w:val="00A54718"/>
    <w:rsid w:val="00A60E7C"/>
    <w:rsid w:val="00AD2E7C"/>
    <w:rsid w:val="00AF05B7"/>
    <w:rsid w:val="00AF0A98"/>
    <w:rsid w:val="00AF451D"/>
    <w:rsid w:val="00AF5F57"/>
    <w:rsid w:val="00B457A7"/>
    <w:rsid w:val="00B50872"/>
    <w:rsid w:val="00B65294"/>
    <w:rsid w:val="00B856D7"/>
    <w:rsid w:val="00BD3C99"/>
    <w:rsid w:val="00BD3D80"/>
    <w:rsid w:val="00BD67EF"/>
    <w:rsid w:val="00C07184"/>
    <w:rsid w:val="00C33CAE"/>
    <w:rsid w:val="00C37A16"/>
    <w:rsid w:val="00C5386E"/>
    <w:rsid w:val="00C60575"/>
    <w:rsid w:val="00C65F3E"/>
    <w:rsid w:val="00C70008"/>
    <w:rsid w:val="00CB0756"/>
    <w:rsid w:val="00CB463E"/>
    <w:rsid w:val="00CC4C2C"/>
    <w:rsid w:val="00CC7B80"/>
    <w:rsid w:val="00CF44B8"/>
    <w:rsid w:val="00D11D6A"/>
    <w:rsid w:val="00D14F81"/>
    <w:rsid w:val="00D226B5"/>
    <w:rsid w:val="00D24ABE"/>
    <w:rsid w:val="00D80BDE"/>
    <w:rsid w:val="00D93B85"/>
    <w:rsid w:val="00DA1123"/>
    <w:rsid w:val="00DA2FA3"/>
    <w:rsid w:val="00DE34B2"/>
    <w:rsid w:val="00DF4806"/>
    <w:rsid w:val="00DF59B3"/>
    <w:rsid w:val="00DF6FFC"/>
    <w:rsid w:val="00E21621"/>
    <w:rsid w:val="00E27202"/>
    <w:rsid w:val="00E34EB9"/>
    <w:rsid w:val="00E52D8E"/>
    <w:rsid w:val="00E659B0"/>
    <w:rsid w:val="00EA0031"/>
    <w:rsid w:val="00EB2386"/>
    <w:rsid w:val="00ED0634"/>
    <w:rsid w:val="00EE3A13"/>
    <w:rsid w:val="00EE705B"/>
    <w:rsid w:val="00EE75B4"/>
    <w:rsid w:val="00EF128B"/>
    <w:rsid w:val="00F0157F"/>
    <w:rsid w:val="00F11C7D"/>
    <w:rsid w:val="00F314B6"/>
    <w:rsid w:val="00F35248"/>
    <w:rsid w:val="00F62E06"/>
    <w:rsid w:val="00F66901"/>
    <w:rsid w:val="00F77A29"/>
    <w:rsid w:val="00FD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37A9"/>
  <w15:chartTrackingRefBased/>
  <w15:docId w15:val="{5519DAED-7351-0744-9F65-17C16ED8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D8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EB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F7A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46"/>
  </w:style>
  <w:style w:type="character" w:styleId="PageNumber">
    <w:name w:val="page number"/>
    <w:basedOn w:val="DefaultParagraphFont"/>
    <w:uiPriority w:val="99"/>
    <w:semiHidden/>
    <w:unhideWhenUsed/>
    <w:rsid w:val="000F7A46"/>
  </w:style>
  <w:style w:type="paragraph" w:styleId="Header">
    <w:name w:val="header"/>
    <w:basedOn w:val="Normal"/>
    <w:link w:val="HeaderChar"/>
    <w:uiPriority w:val="99"/>
    <w:unhideWhenUsed/>
    <w:rsid w:val="000F7A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A46"/>
  </w:style>
  <w:style w:type="table" w:styleId="TableGrid">
    <w:name w:val="Table Grid"/>
    <w:basedOn w:val="TableNormal"/>
    <w:uiPriority w:val="39"/>
    <w:rsid w:val="00860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F44B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44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44B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D3D8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BD3D80"/>
  </w:style>
  <w:style w:type="paragraph" w:styleId="BalloonText">
    <w:name w:val="Balloon Text"/>
    <w:basedOn w:val="Normal"/>
    <w:link w:val="BalloonTextChar"/>
    <w:uiPriority w:val="99"/>
    <w:semiHidden/>
    <w:unhideWhenUsed/>
    <w:rsid w:val="00F62E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E06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443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Gav18</b:Tag>
    <b:SourceType>Misc</b:SourceType>
    <b:Guid>{5BFE4F28-23D9-AE43-85AE-C9DD2D126F3E}</b:Guid>
    <b:Title>Python Tutorial</b:Title>
    <b:Year>2018</b:Year>
    <b:Month>August</b:Month>
    <b:Day>8</b:Day>
    <b:Author>
      <b:Author>
        <b:NameList>
          <b:Person>
            <b:Last>Kroeger</b:Last>
            <b:First>Gavin</b:First>
          </b:Person>
        </b:NameList>
      </b:Author>
    </b:Author>
    <b:PublicationTitle>FIT9133</b:PublicationTitle>
    <b:City>Melbourne</b:City>
    <b:RefOrder>9</b:RefOrder>
  </b:Source>
  <b:Source>
    <b:Tag>Pet17</b:Tag>
    <b:SourceType>InternetSite</b:SourceType>
    <b:Guid>{61A2FFF4-F1FB-6141-8253-5FB7340ADC84}</b:Guid>
    <b:Title>PyFormat</b:Title>
    <b:Year>2017</b:Year>
    <b:Month>April</b:Month>
    <b:BookTitle>Learn python the hard way</b:BookTitle>
    <b:Author>
      <b:Author>
        <b:NameList>
          <b:Person>
            <b:Last>Petri</b:Last>
            <b:First>Ulrich</b:First>
          </b:Person>
          <b:Person>
            <b:Last>Gutmann</b:Last>
            <b:First>Horst</b:First>
          </b:Person>
        </b:NameList>
      </b:Author>
      <b:BookAuthor>
        <b:NameList>
          <b:Person>
            <b:Last>Shaw</b:Last>
            <b:First>Zed</b:First>
            <b:Middle>A.</b:Middle>
          </b:Person>
        </b:NameList>
      </b:BookAuthor>
    </b:Author>
    <b:InternetSiteTitle>PyFormat</b:InternetSiteTitle>
    <b:URL>https://pyformat.info/</b:URL>
    <b:YearAccessed>2018</b:YearAccessed>
    <b:MonthAccessed>August</b:MonthAccessed>
    <b:DayAccessed>8</b:DayAccessed>
    <b:RefOrder>10</b:RefOrder>
  </b:Source>
  <b:Source>
    <b:Tag>Rig171</b:Tag>
    <b:SourceType>InternetSite</b:SourceType>
    <b:Guid>{AA53A34B-BCDF-4540-A380-A5942E030787}</b:Guid>
    <b:Author>
      <b:Author>
        <b:NameList>
          <b:Person>
            <b:Last>Mike_R</b:Last>
          </b:Person>
        </b:NameList>
      </b:Author>
    </b:Author>
    <b:Title>Tic Tac Toe: display score, prevent duplicate entries, print draw</b:Title>
    <b:InternetSiteTitle>stackoverflow</b:InternetSiteTitle>
    <b:URL>https://stackoverflow.com/questions/44325584/tic-tac-toe-display-score-prevent-duplicate-entries-print-draw</b:URL>
    <b:Year>2017</b:Year>
    <b:Month>June</b:Month>
    <b:Day>2</b:Day>
    <b:YearAccessed>2018</b:YearAccessed>
    <b:MonthAccessed>August</b:MonthAccessed>
    <b:DayAccessed>8</b:DayAccessed>
    <b:RefOrder>11</b:RefOrder>
  </b:Source>
  <b:Source>
    <b:Tag>Gab101</b:Tag>
    <b:SourceType>InternetSite</b:SourceType>
    <b:Guid>{5A41F05D-FCCB-A147-AA64-C614CCE34743}</b:Guid>
    <b:Author>
      <b:Author>
        <b:NameList>
          <b:Person>
            <b:Last>Purcaru</b:Last>
            <b:First>Gabi</b:First>
          </b:Person>
        </b:NameList>
      </b:Author>
    </b:Author>
    <b:Title>How to read two inputs separated by space in a single line?</b:Title>
    <b:InternetSiteTitle>stackoverflow</b:InternetSiteTitle>
    <b:URL>https://stackoverflow.com/questions/4162815/how-to-read-two-inputs-separated-by-space-in-a-single-line</b:URL>
    <b:Year>2010</b:Year>
    <b:Month>November</b:Month>
    <b:Day>12</b:Day>
    <b:YearAccessed>2018</b:YearAccessed>
    <b:MonthAccessed>August</b:MonthAccessed>
    <b:DayAccessed>8</b:DayAccessed>
    <b:RefOrder>12</b:RefOrder>
  </b:Source>
  <b:Source>
    <b:Tag>ale14</b:Tag>
    <b:SourceType>InternetSite</b:SourceType>
    <b:Guid>{7D1A67DF-F700-544B-886B-B7B4B99EAE69}</b:Guid>
    <b:Author>
      <b:Author>
        <b:NameList>
          <b:Person>
            <b:Last>alecxe</b:Last>
          </b:Person>
        </b:NameList>
      </b:Author>
    </b:Author>
    <b:Title>Exception Handling in Python (Try…Except)</b:Title>
    <b:InternetSiteTitle>stackoverflow</b:InternetSiteTitle>
    <b:URL>https://stackoverflow.com/questions/22990451/exception-handling-in-python-try-except</b:URL>
    <b:Year>2014</b:Year>
    <b:Month>April</b:Month>
    <b:Day>10</b:Day>
    <b:YearAccessed>2018</b:YearAccessed>
    <b:MonthAccessed>August</b:MonthAccessed>
    <b:DayAccessed>10</b:DayAccessed>
    <b:RefOrder>13</b:RefOrder>
  </b:Source>
  <b:Source>
    <b:Tag>Dan</b:Tag>
    <b:SourceType>InternetSite</b:SourceType>
    <b:Guid>{F2A13C4C-232B-E44C-A4B0-ADAF2868AC30}</b:Guid>
    <b:Title>How can I safely create a nested directory in Python? </b:Title>
    <b:Author>
      <b:Author>
        <b:NameList>
          <b:Person>
            <b:Last>Ciborowski</b:Last>
            <b:First>Dan</b:First>
          </b:Person>
          <b:Person>
            <b:Last>Conrad</b:Last>
            <b:First>Blair</b:First>
          </b:Person>
        </b:NameList>
      </b:Author>
    </b:Author>
    <b:InternetSiteTitle>stackoverflow</b:InternetSiteTitle>
    <b:URL>https://stackoverflow.com/questions/273192/how-can-i-safely-create-a-nested-directory-in-python</b:URL>
    <b:Year>2008</b:Year>
    <b:Month>November</b:Month>
    <b:Day>07</b:Day>
    <b:RefOrder>2</b:RefOrder>
  </b:Source>
  <b:Source>
    <b:Tag>Pie14</b:Tag>
    <b:SourceType>InternetSite</b:SourceType>
    <b:Guid>{61BF6165-C17A-A24A-9949-F704A6B3F0EE}</b:Guid>
    <b:Author>
      <b:Author>
        <b:NameList>
          <b:Person>
            <b:Last>Pieters</b:Last>
            <b:First>Martijn</b:First>
          </b:Person>
        </b:NameList>
      </b:Author>
    </b:Author>
    <b:Title>Python - how to find files and skip directories in os.listdir</b:Title>
    <b:InternetSiteTitle>stackoverflow</b:InternetSiteTitle>
    <b:URL>https://stackoverflow.com/questions/22207936/python-how-to-find-files-and-skip-directories-in-os-listdir</b:URL>
    <b:Year>2014</b:Year>
    <b:Month>March</b:Month>
    <b:Day>5</b:Day>
    <b:YearAccessed>2018</b:YearAccessed>
    <b:MonthAccessed>September</b:MonthAccessed>
    <b:DayAccessed>28</b:DayAccessed>
    <b:RefOrder>3</b:RefOrder>
  </b:Source>
  <b:Source>
    <b:Tag>Mof16</b:Tag>
    <b:SourceType>InternetSite</b:SourceType>
    <b:Guid>{04C0CA64-4B5C-5141-AC2E-D93BCB4319C5}</b:Guid>
    <b:Author>
      <b:Author>
        <b:NameList>
          <b:Person>
            <b:Last>Mofitt</b:Last>
            <b:First>Chris</b:First>
          </b:Person>
        </b:NameList>
      </b:Author>
    </b:Author>
    <b:Title>Practical Business python</b:Title>
    <b:InternetSiteTitle>pbpython</b:InternetSiteTitle>
    <b:URL>http://pbpython.com/pandas-list-dict.html</b:URL>
    <b:Year>2016</b:Year>
    <b:Month>September</b:Month>
    <b:Day>06</b:Day>
    <b:YearAccessed>2018</b:YearAccessed>
    <b:MonthAccessed>October</b:MonthAccessed>
    <b:DayAccessed>03</b:DayAccessed>
    <b:RefOrder>4</b:RefOrder>
  </b:Source>
  <b:Source>
    <b:Tag>unu13</b:Tag>
    <b:SourceType>InternetSite</b:SourceType>
    <b:Guid>{E673CD24-2398-FF44-ADFE-5B4B582C399B}</b:Guid>
    <b:Author>
      <b:Author>
        <b:NameList>
          <b:Person>
            <b:Last>unutbu</b:Last>
          </b:Person>
          <b:Person>
            <b:Last>smci</b:Last>
          </b:Person>
        </b:NameList>
      </b:Author>
    </b:Author>
    <b:Title>Pandas conditional creation of a series/dataframe column</b:Title>
    <b:InternetSiteTitle>stackoverflow</b:InternetSiteTitle>
    <b:URL>https://stackoverflow.com/questions/19913659/pandas-conditional-creation-of-a-series-dataframe-column</b:URL>
    <b:Year>2013</b:Year>
    <b:Month>November</b:Month>
    <b:Day>11</b:Day>
    <b:YearAccessed>2018</b:YearAccessed>
    <b:MonthAccessed>October</b:MonthAccessed>
    <b:DayAccessed>05</b:DayAccessed>
    <b:RefOrder>5</b:RefOrder>
  </b:Source>
  <b:Source>
    <b:Tag>tsa18</b:Tag>
    <b:SourceType>InternetSite</b:SourceType>
    <b:Guid>{776A6734-9855-954D-8D24-5CEEF1C59597}</b:Guid>
    <b:Author>
      <b:Author>
        <b:NameList>
          <b:Person>
            <b:Last>tsabsch</b:Last>
          </b:Person>
        </b:NameList>
      </b:Author>
    </b:Author>
    <b:Title>Plot multiple bars for categorical data</b:Title>
    <b:InternetSiteTitle>stackoverflow</b:InternetSiteTitle>
    <b:URL>https://stackoverflow.com/questions/48157735/plot-multiple-bars-for-categorical-data</b:URL>
    <b:Year>2018</b:Year>
    <b:Month>January</b:Month>
    <b:Day>05</b:Day>
    <b:YearAccessed>2018</b:YearAccessed>
    <b:MonthAccessed>October</b:MonthAccessed>
    <b:DayAccessed>03</b:DayAccessed>
    <b:RefOrder>6</b:RefOrder>
  </b:Source>
  <b:Source>
    <b:Tag>Ica16</b:Tag>
    <b:SourceType>InternetSite</b:SourceType>
    <b:Guid>{96BFCB2C-4B16-3F40-A57A-54775D00ED76}</b:Guid>
    <b:Author>
      <b:Author>
        <b:NameList>
          <b:Person>
            <b:Last>Icastillov</b:Last>
          </b:Person>
        </b:NameList>
      </b:Author>
    </b:Author>
    <b:Title>How to write text above the bars on a bar plot (Python)?</b:Title>
    <b:InternetSiteTitle>stackoverflow</b:InternetSiteTitle>
    <b:URL>https://stackoverflow.com/questions/40489821/how-to-write-text-above-the-bars-on-a-bar-plot-python</b:URL>
    <b:Year>2016</b:Year>
    <b:Month>November</b:Month>
    <b:Day>08</b:Day>
    <b:YearAccessed>2018</b:YearAccessed>
    <b:MonthAccessed>October</b:MonthAccessed>
    <b:DayAccessed>11</b:DayAccessed>
    <b:RefOrder>7</b:RefOrder>
  </b:Source>
  <b:Source>
    <b:Tag>Jac15</b:Tag>
    <b:SourceType>InternetSite</b:SourceType>
    <b:Guid>{5ACCBF6A-CA09-FC4A-ACD6-6A927B4370CB}</b:Guid>
    <b:Author>
      <b:Author>
        <b:NameList>
          <b:Person>
            <b:Last>Jacob</b:Last>
            <b:First>Kenny</b:First>
            <b:Middle>John</b:Middle>
          </b:Person>
          <b:Person>
            <b:Last>jezrael</b:Last>
          </b:Person>
        </b:NameList>
      </b:Author>
    </b:Author>
    <b:Title>Python pandas, how to widen output display to see more columns?</b:Title>
    <b:InternetSiteTitle>stackoverflow</b:InternetSiteTitle>
    <b:URL>https://stackoverflow.com/questions/11707586/python-pandas-how-to-widen-output-display-to-see-more-columns</b:URL>
    <b:Year>2015</b:Year>
    <b:Month>October</b:Month>
    <b:Day>27</b:Day>
    <b:YearAccessed>2018</b:YearAccessed>
    <b:MonthAccessed>October</b:MonthAccessed>
    <b:DayAccessed>11</b:DayAccessed>
    <b:RefOrder>8</b:RefOrder>
  </b:Source>
  <b:Source>
    <b:Tag>Kro18</b:Tag>
    <b:SourceType>Misc</b:SourceType>
    <b:Guid>{ADA238A0-78AF-6241-9717-0157A087C1C5}</b:Guid>
    <b:Author>
      <b:Author>
        <b:NameList>
          <b:Person>
            <b:Last>Kroeger</b:Last>
            <b:First>Gavin</b:First>
          </b:Person>
        </b:NameList>
      </b:Author>
    </b:Author>
    <b:Title>FIT9133- Tutorial week 10</b:Title>
    <b:Year>2018</b:Year>
    <b:Month>October</b:Month>
    <b:Day>2</b:Day>
    <b:City>Melbourne</b:City>
    <b:StateProvince>Victoria</b:StateProvince>
    <b:RefOrder>1</b:RefOrder>
  </b:Source>
</b:Sources>
</file>

<file path=customXml/itemProps1.xml><?xml version="1.0" encoding="utf-8"?>
<ds:datastoreItem xmlns:ds="http://schemas.openxmlformats.org/officeDocument/2006/customXml" ds:itemID="{AC45B45E-C468-054B-AC66-18DDDFC04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Indurkar</dc:creator>
  <cp:keywords/>
  <dc:description/>
  <cp:lastModifiedBy>Aniruddha Indurkar</cp:lastModifiedBy>
  <cp:revision>7</cp:revision>
  <cp:lastPrinted>2018-10-11T15:47:00Z</cp:lastPrinted>
  <dcterms:created xsi:type="dcterms:W3CDTF">2018-10-11T15:47:00Z</dcterms:created>
  <dcterms:modified xsi:type="dcterms:W3CDTF">2018-12-10T01:54:00Z</dcterms:modified>
</cp:coreProperties>
</file>